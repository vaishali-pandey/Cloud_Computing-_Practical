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24930" w14:textId="77777777" w:rsidR="00BB73E6" w:rsidRPr="00BB73E6" w:rsidRDefault="00352C0E" w:rsidP="00BB73E6">
      <w:pPr>
        <w:jc w:val="center"/>
        <w:rPr>
          <w:b/>
          <w:bCs/>
          <w:sz w:val="32"/>
          <w:szCs w:val="32"/>
          <w:u w:val="single"/>
        </w:rPr>
      </w:pPr>
      <w:r w:rsidRPr="00BB73E6">
        <w:rPr>
          <w:b/>
          <w:bCs/>
          <w:color w:val="000000"/>
          <w:sz w:val="32"/>
          <w:szCs w:val="32"/>
          <w:u w:val="single"/>
        </w:rPr>
        <w:t>Practical-5 Platform as a service using AWS</w:t>
      </w:r>
    </w:p>
    <w:p w14:paraId="76BEA0E8" w14:textId="56DCE86F" w:rsidR="00BB73E6" w:rsidRPr="00BB73E6" w:rsidRDefault="00352C0E" w:rsidP="00BB73E6">
      <w:pPr>
        <w:rPr>
          <w:b/>
          <w:bCs/>
          <w:sz w:val="28"/>
          <w:szCs w:val="28"/>
        </w:rPr>
      </w:pPr>
      <w:r w:rsidRPr="00BB73E6">
        <w:rPr>
          <w:b/>
          <w:bCs/>
          <w:sz w:val="28"/>
          <w:szCs w:val="28"/>
        </w:rPr>
        <w:t xml:space="preserve">Name: </w:t>
      </w:r>
      <w:r w:rsidR="005E54B1">
        <w:rPr>
          <w:b/>
          <w:bCs/>
          <w:sz w:val="28"/>
          <w:szCs w:val="28"/>
        </w:rPr>
        <w:t>Vaishali Pandey</w:t>
      </w:r>
    </w:p>
    <w:p w14:paraId="0A2FE8C2" w14:textId="36DFFCF5" w:rsidR="00BB73E6" w:rsidRPr="00BB73E6" w:rsidRDefault="00352C0E" w:rsidP="00BB73E6">
      <w:pPr>
        <w:rPr>
          <w:b/>
          <w:bCs/>
          <w:sz w:val="28"/>
          <w:szCs w:val="28"/>
        </w:rPr>
      </w:pPr>
      <w:r w:rsidRPr="00BB73E6">
        <w:rPr>
          <w:b/>
          <w:bCs/>
          <w:sz w:val="28"/>
          <w:szCs w:val="28"/>
        </w:rPr>
        <w:t>Roll no: A04</w:t>
      </w:r>
      <w:r w:rsidR="005E54B1">
        <w:rPr>
          <w:b/>
          <w:bCs/>
          <w:sz w:val="28"/>
          <w:szCs w:val="28"/>
        </w:rPr>
        <w:t>6</w:t>
      </w:r>
      <w:bookmarkStart w:id="0" w:name="_GoBack"/>
      <w:bookmarkEnd w:id="0"/>
    </w:p>
    <w:p w14:paraId="6B011358" w14:textId="77777777" w:rsidR="00BB73E6" w:rsidRPr="00BB73E6" w:rsidRDefault="00BB73E6" w:rsidP="00BB73E6">
      <w:pPr>
        <w:jc w:val="center"/>
        <w:rPr>
          <w:b/>
          <w:bCs/>
        </w:rPr>
      </w:pPr>
    </w:p>
    <w:p w14:paraId="23501201" w14:textId="77777777" w:rsidR="00BB73E6" w:rsidRPr="00BB73E6" w:rsidRDefault="00352C0E" w:rsidP="00BB73E6">
      <w:pPr>
        <w:rPr>
          <w:rFonts w:ascii="Times New Roman" w:hAnsi="Times New Roman" w:cs="Times New Roman"/>
          <w:b/>
          <w:bCs/>
          <w:sz w:val="30"/>
          <w:szCs w:val="30"/>
        </w:rPr>
      </w:pPr>
      <w:r w:rsidRPr="00BB73E6">
        <w:rPr>
          <w:rFonts w:ascii="Times New Roman" w:hAnsi="Times New Roman" w:cs="Times New Roman"/>
          <w:b/>
          <w:bCs/>
          <w:sz w:val="30"/>
          <w:szCs w:val="30"/>
        </w:rPr>
        <w:t>1)Platform as a Service (PaaS)</w:t>
      </w:r>
    </w:p>
    <w:p w14:paraId="51CF6DBB" w14:textId="77777777" w:rsidR="00BB73E6" w:rsidRPr="00BB73E6" w:rsidRDefault="00352C0E" w:rsidP="00BB73E6">
      <w:pPr>
        <w:rPr>
          <w:rFonts w:ascii="Times New Roman" w:hAnsi="Times New Roman" w:cs="Times New Roman"/>
          <w:sz w:val="30"/>
          <w:szCs w:val="30"/>
        </w:rPr>
      </w:pPr>
      <w:r w:rsidRPr="00BB73E6">
        <w:rPr>
          <w:rFonts w:ascii="Times New Roman" w:hAnsi="Times New Roman" w:cs="Times New Roman"/>
          <w:sz w:val="30"/>
          <w:szCs w:val="30"/>
        </w:rPr>
        <w:t xml:space="preserve">Platform as a Service (PaaS) is a cloud computing model that provides a </w:t>
      </w:r>
      <w:r w:rsidRPr="00BB73E6">
        <w:rPr>
          <w:rFonts w:ascii="Times New Roman" w:hAnsi="Times New Roman" w:cs="Times New Roman"/>
          <w:sz w:val="30"/>
          <w:szCs w:val="30"/>
        </w:rPr>
        <w:t>ready-to-use environment for developers to build, run, and manage applications without worrying about the underlying infrastructure. PaaS offers pre-configured tools, libraries, and frameworks that simplify the development and deployment process, helping d</w:t>
      </w:r>
      <w:r w:rsidRPr="00BB73E6">
        <w:rPr>
          <w:rFonts w:ascii="Times New Roman" w:hAnsi="Times New Roman" w:cs="Times New Roman"/>
          <w:sz w:val="30"/>
          <w:szCs w:val="30"/>
        </w:rPr>
        <w:t>evelopers focus on coding and application logic rather than server management and infrastructure maintenance. Examples of PaaS include AWS Elastic Beanstalk, Google App Engine, and Microsoft Azure App Service.</w:t>
      </w:r>
    </w:p>
    <w:p w14:paraId="1DB16FB5" w14:textId="77777777" w:rsidR="00BB73E6" w:rsidRPr="00BB73E6" w:rsidRDefault="00BB73E6" w:rsidP="00BB73E6">
      <w:pPr>
        <w:rPr>
          <w:rFonts w:ascii="Times New Roman" w:hAnsi="Times New Roman" w:cs="Times New Roman"/>
          <w:b/>
          <w:bCs/>
          <w:sz w:val="30"/>
          <w:szCs w:val="30"/>
        </w:rPr>
      </w:pPr>
    </w:p>
    <w:p w14:paraId="3B174540" w14:textId="77777777" w:rsidR="00BB73E6" w:rsidRPr="00BB73E6" w:rsidRDefault="00352C0E" w:rsidP="00BB73E6">
      <w:pPr>
        <w:rPr>
          <w:rFonts w:ascii="Times New Roman" w:hAnsi="Times New Roman" w:cs="Times New Roman"/>
          <w:b/>
          <w:bCs/>
          <w:sz w:val="30"/>
          <w:szCs w:val="30"/>
        </w:rPr>
      </w:pPr>
      <w:r w:rsidRPr="00BB73E6">
        <w:rPr>
          <w:rFonts w:ascii="Times New Roman" w:hAnsi="Times New Roman" w:cs="Times New Roman"/>
          <w:b/>
          <w:bCs/>
          <w:sz w:val="30"/>
          <w:szCs w:val="30"/>
        </w:rPr>
        <w:t>2)AWS Elastic Beanstalk</w:t>
      </w:r>
    </w:p>
    <w:p w14:paraId="06C88191" w14:textId="77777777" w:rsidR="00BB73E6" w:rsidRPr="00BB73E6" w:rsidRDefault="00352C0E" w:rsidP="00BB73E6">
      <w:pPr>
        <w:rPr>
          <w:rFonts w:ascii="Times New Roman" w:hAnsi="Times New Roman" w:cs="Times New Roman"/>
          <w:sz w:val="30"/>
          <w:szCs w:val="30"/>
        </w:rPr>
      </w:pPr>
      <w:r w:rsidRPr="00BB73E6">
        <w:rPr>
          <w:rFonts w:ascii="Times New Roman" w:hAnsi="Times New Roman" w:cs="Times New Roman"/>
          <w:sz w:val="30"/>
          <w:szCs w:val="30"/>
        </w:rPr>
        <w:t>AWS Elastic Beanstalk</w:t>
      </w:r>
      <w:r w:rsidRPr="00BB73E6">
        <w:rPr>
          <w:rFonts w:ascii="Times New Roman" w:hAnsi="Times New Roman" w:cs="Times New Roman"/>
          <w:sz w:val="30"/>
          <w:szCs w:val="30"/>
        </w:rPr>
        <w:t xml:space="preserve"> is an easy-to-use PaaS solution that automates the deployment, scaling, and management of applications in the AWS Cloud. With Elastic Beanstalk, developers can deploy applications written in popular programming languages (like Python, Java, Node.js, PHP, </w:t>
      </w:r>
      <w:r w:rsidRPr="00BB73E6">
        <w:rPr>
          <w:rFonts w:ascii="Times New Roman" w:hAnsi="Times New Roman" w:cs="Times New Roman"/>
          <w:sz w:val="30"/>
          <w:szCs w:val="30"/>
        </w:rPr>
        <w:t>Ruby, and more) by simply uploading code. Beanstalk handles tasks such as provisioning the necessary infrastructure, managing load balancing, auto-scaling, monitoring, and more. It’s particularly useful for fast deployments and quick iterations while maint</w:t>
      </w:r>
      <w:r w:rsidRPr="00BB73E6">
        <w:rPr>
          <w:rFonts w:ascii="Times New Roman" w:hAnsi="Times New Roman" w:cs="Times New Roman"/>
          <w:sz w:val="30"/>
          <w:szCs w:val="30"/>
        </w:rPr>
        <w:t>aining flexibility over the underlying AWS services.</w:t>
      </w:r>
    </w:p>
    <w:p w14:paraId="551F5EEE" w14:textId="77777777" w:rsidR="00BB73E6" w:rsidRPr="00BB73E6" w:rsidRDefault="00BB73E6" w:rsidP="00BB73E6">
      <w:pPr>
        <w:rPr>
          <w:rFonts w:ascii="Times New Roman" w:hAnsi="Times New Roman" w:cs="Times New Roman"/>
          <w:b/>
          <w:bCs/>
          <w:sz w:val="30"/>
          <w:szCs w:val="30"/>
        </w:rPr>
      </w:pPr>
    </w:p>
    <w:p w14:paraId="2F89C6B3" w14:textId="77777777" w:rsidR="00BB73E6" w:rsidRPr="00BB73E6" w:rsidRDefault="00352C0E" w:rsidP="00BB73E6">
      <w:pPr>
        <w:rPr>
          <w:rFonts w:ascii="Times New Roman" w:hAnsi="Times New Roman" w:cs="Times New Roman"/>
          <w:b/>
          <w:bCs/>
          <w:sz w:val="30"/>
          <w:szCs w:val="30"/>
        </w:rPr>
      </w:pPr>
      <w:r w:rsidRPr="00BB73E6">
        <w:rPr>
          <w:rFonts w:ascii="Times New Roman" w:hAnsi="Times New Roman" w:cs="Times New Roman"/>
          <w:b/>
          <w:bCs/>
          <w:sz w:val="30"/>
          <w:szCs w:val="30"/>
        </w:rPr>
        <w:t>3)Components of Elastic Beanstalk</w:t>
      </w:r>
    </w:p>
    <w:p w14:paraId="53988CA1" w14:textId="77777777" w:rsidR="00BB73E6" w:rsidRPr="00BB73E6" w:rsidRDefault="00352C0E" w:rsidP="00BB73E6">
      <w:pPr>
        <w:rPr>
          <w:rFonts w:ascii="Times New Roman" w:hAnsi="Times New Roman" w:cs="Times New Roman"/>
          <w:sz w:val="30"/>
          <w:szCs w:val="30"/>
        </w:rPr>
      </w:pPr>
      <w:r w:rsidRPr="00BB73E6">
        <w:rPr>
          <w:rFonts w:ascii="Times New Roman" w:hAnsi="Times New Roman" w:cs="Times New Roman"/>
          <w:sz w:val="30"/>
          <w:szCs w:val="30"/>
        </w:rPr>
        <w:t>Elastic Beanstalk comprises several key components that work together to create and manage the environment in which applications run. These include:</w:t>
      </w:r>
    </w:p>
    <w:p w14:paraId="1E57E0E5" w14:textId="77777777" w:rsidR="00BB73E6" w:rsidRPr="00BB73E6" w:rsidRDefault="00BB73E6" w:rsidP="00BB73E6">
      <w:pPr>
        <w:rPr>
          <w:rFonts w:ascii="Times New Roman" w:hAnsi="Times New Roman" w:cs="Times New Roman"/>
          <w:sz w:val="30"/>
          <w:szCs w:val="30"/>
        </w:rPr>
      </w:pPr>
    </w:p>
    <w:p w14:paraId="2C5B73F4" w14:textId="77777777" w:rsidR="00BB73E6" w:rsidRPr="00BB73E6" w:rsidRDefault="00352C0E" w:rsidP="00BB73E6">
      <w:pPr>
        <w:rPr>
          <w:rFonts w:ascii="Times New Roman" w:hAnsi="Times New Roman" w:cs="Times New Roman"/>
          <w:sz w:val="30"/>
          <w:szCs w:val="30"/>
        </w:rPr>
      </w:pPr>
      <w:r w:rsidRPr="00BB73E6">
        <w:rPr>
          <w:rFonts w:ascii="Times New Roman" w:hAnsi="Times New Roman" w:cs="Times New Roman"/>
          <w:sz w:val="30"/>
          <w:szCs w:val="30"/>
        </w:rPr>
        <w:lastRenderedPageBreak/>
        <w:t xml:space="preserve">1. Application: A </w:t>
      </w:r>
      <w:r w:rsidRPr="00BB73E6">
        <w:rPr>
          <w:rFonts w:ascii="Times New Roman" w:hAnsi="Times New Roman" w:cs="Times New Roman"/>
          <w:sz w:val="30"/>
          <w:szCs w:val="30"/>
        </w:rPr>
        <w:t>container that holds different environments. Each environment runs a version of the application, allowing for testing and production environments within the same application container.</w:t>
      </w:r>
    </w:p>
    <w:p w14:paraId="4B7C2B69" w14:textId="77777777" w:rsidR="00BB73E6" w:rsidRPr="00BB73E6" w:rsidRDefault="00BB73E6" w:rsidP="00BB73E6">
      <w:pPr>
        <w:rPr>
          <w:rFonts w:ascii="Times New Roman" w:hAnsi="Times New Roman" w:cs="Times New Roman"/>
          <w:sz w:val="30"/>
          <w:szCs w:val="30"/>
        </w:rPr>
      </w:pPr>
    </w:p>
    <w:p w14:paraId="759A37D4" w14:textId="77777777" w:rsidR="00BB73E6" w:rsidRPr="00BB73E6" w:rsidRDefault="00352C0E" w:rsidP="00BB73E6">
      <w:pPr>
        <w:rPr>
          <w:rFonts w:ascii="Times New Roman" w:hAnsi="Times New Roman" w:cs="Times New Roman"/>
          <w:sz w:val="30"/>
          <w:szCs w:val="30"/>
        </w:rPr>
      </w:pPr>
      <w:r w:rsidRPr="00BB73E6">
        <w:rPr>
          <w:rFonts w:ascii="Times New Roman" w:hAnsi="Times New Roman" w:cs="Times New Roman"/>
          <w:sz w:val="30"/>
          <w:szCs w:val="30"/>
        </w:rPr>
        <w:t>2. Environment: The specific infrastructure resources and settings use</w:t>
      </w:r>
      <w:r w:rsidRPr="00BB73E6">
        <w:rPr>
          <w:rFonts w:ascii="Times New Roman" w:hAnsi="Times New Roman" w:cs="Times New Roman"/>
          <w:sz w:val="30"/>
          <w:szCs w:val="30"/>
        </w:rPr>
        <w:t>d to run an application version. Each environment is associated with a URL, load balancer, and other resources that Elastic Beanstalk configures based on the application’s needs.</w:t>
      </w:r>
    </w:p>
    <w:p w14:paraId="385CB44E" w14:textId="77777777" w:rsidR="00BB73E6" w:rsidRPr="00BB73E6" w:rsidRDefault="00BB73E6" w:rsidP="00BB73E6">
      <w:pPr>
        <w:rPr>
          <w:rFonts w:ascii="Times New Roman" w:hAnsi="Times New Roman" w:cs="Times New Roman"/>
          <w:sz w:val="30"/>
          <w:szCs w:val="30"/>
        </w:rPr>
      </w:pPr>
    </w:p>
    <w:p w14:paraId="577DEA94" w14:textId="77777777" w:rsidR="00BB73E6" w:rsidRPr="00BB73E6" w:rsidRDefault="00352C0E" w:rsidP="00BB73E6">
      <w:pPr>
        <w:rPr>
          <w:rFonts w:ascii="Times New Roman" w:hAnsi="Times New Roman" w:cs="Times New Roman"/>
          <w:sz w:val="30"/>
          <w:szCs w:val="30"/>
        </w:rPr>
      </w:pPr>
      <w:r w:rsidRPr="00BB73E6">
        <w:rPr>
          <w:rFonts w:ascii="Times New Roman" w:hAnsi="Times New Roman" w:cs="Times New Roman"/>
          <w:sz w:val="30"/>
          <w:szCs w:val="30"/>
        </w:rPr>
        <w:t>3. Environment Configuration: Settings applied to the environment, such as i</w:t>
      </w:r>
      <w:r w:rsidRPr="00BB73E6">
        <w:rPr>
          <w:rFonts w:ascii="Times New Roman" w:hAnsi="Times New Roman" w:cs="Times New Roman"/>
          <w:sz w:val="30"/>
          <w:szCs w:val="30"/>
        </w:rPr>
        <w:t>nstance type, security groups, scaling policies, and software versions. These configurations can be updated as the application evolves.</w:t>
      </w:r>
    </w:p>
    <w:p w14:paraId="149D0C3B" w14:textId="77777777" w:rsidR="00BB73E6" w:rsidRPr="00BB73E6" w:rsidRDefault="00BB73E6" w:rsidP="00BB73E6">
      <w:pPr>
        <w:rPr>
          <w:rFonts w:ascii="Times New Roman" w:hAnsi="Times New Roman" w:cs="Times New Roman"/>
          <w:sz w:val="30"/>
          <w:szCs w:val="30"/>
        </w:rPr>
      </w:pPr>
    </w:p>
    <w:p w14:paraId="67EAEC74" w14:textId="77777777" w:rsidR="00BB73E6" w:rsidRPr="00BB73E6" w:rsidRDefault="00352C0E" w:rsidP="00BB73E6">
      <w:pPr>
        <w:rPr>
          <w:rFonts w:ascii="Times New Roman" w:hAnsi="Times New Roman" w:cs="Times New Roman"/>
          <w:sz w:val="30"/>
          <w:szCs w:val="30"/>
        </w:rPr>
      </w:pPr>
      <w:r w:rsidRPr="00BB73E6">
        <w:rPr>
          <w:rFonts w:ascii="Times New Roman" w:hAnsi="Times New Roman" w:cs="Times New Roman"/>
          <w:sz w:val="30"/>
          <w:szCs w:val="30"/>
        </w:rPr>
        <w:t>4. Application Version: A deployable version of the code. Multiple versions can be stored and rolled back if necessary.</w:t>
      </w:r>
    </w:p>
    <w:p w14:paraId="3A7E00BF" w14:textId="77777777" w:rsidR="00BB73E6" w:rsidRPr="00BB73E6" w:rsidRDefault="00BB73E6" w:rsidP="00BB73E6">
      <w:pPr>
        <w:rPr>
          <w:rFonts w:ascii="Times New Roman" w:hAnsi="Times New Roman" w:cs="Times New Roman"/>
          <w:sz w:val="30"/>
          <w:szCs w:val="30"/>
        </w:rPr>
      </w:pPr>
    </w:p>
    <w:p w14:paraId="0EEF7ABA" w14:textId="77777777" w:rsidR="00BB73E6" w:rsidRPr="00BB73E6" w:rsidRDefault="00352C0E" w:rsidP="00BB73E6">
      <w:pPr>
        <w:rPr>
          <w:rFonts w:ascii="Times New Roman" w:hAnsi="Times New Roman" w:cs="Times New Roman"/>
          <w:sz w:val="30"/>
          <w:szCs w:val="30"/>
        </w:rPr>
      </w:pPr>
      <w:r w:rsidRPr="00BB73E6">
        <w:rPr>
          <w:rFonts w:ascii="Times New Roman" w:hAnsi="Times New Roman" w:cs="Times New Roman"/>
          <w:sz w:val="30"/>
          <w:szCs w:val="30"/>
        </w:rPr>
        <w:t>5. Environment Tier: The type of environment, either Web Server (used for web applications) or Worker (for asynchronous, background tasks).</w:t>
      </w:r>
    </w:p>
    <w:p w14:paraId="1443F529" w14:textId="77777777" w:rsidR="00BB73E6" w:rsidRPr="00BB73E6" w:rsidRDefault="00BB73E6" w:rsidP="00BB73E6">
      <w:pPr>
        <w:rPr>
          <w:rFonts w:ascii="Times New Roman" w:hAnsi="Times New Roman" w:cs="Times New Roman"/>
          <w:sz w:val="30"/>
          <w:szCs w:val="30"/>
        </w:rPr>
      </w:pPr>
    </w:p>
    <w:p w14:paraId="0E20D33B" w14:textId="77777777" w:rsidR="00BB73E6" w:rsidRPr="00BB73E6" w:rsidRDefault="00352C0E" w:rsidP="00BB73E6">
      <w:pPr>
        <w:rPr>
          <w:rFonts w:ascii="Times New Roman" w:hAnsi="Times New Roman" w:cs="Times New Roman"/>
          <w:sz w:val="30"/>
          <w:szCs w:val="30"/>
        </w:rPr>
      </w:pPr>
      <w:r w:rsidRPr="00BB73E6">
        <w:rPr>
          <w:rFonts w:ascii="Times New Roman" w:hAnsi="Times New Roman" w:cs="Times New Roman"/>
          <w:sz w:val="30"/>
          <w:szCs w:val="30"/>
        </w:rPr>
        <w:t>6. Elastic Beanstalk CLI (EB CLI): A command-line tool that facilitates the management of applications and enviro</w:t>
      </w:r>
      <w:r w:rsidRPr="00BB73E6">
        <w:rPr>
          <w:rFonts w:ascii="Times New Roman" w:hAnsi="Times New Roman" w:cs="Times New Roman"/>
          <w:sz w:val="30"/>
          <w:szCs w:val="30"/>
        </w:rPr>
        <w:t>nments directly from the command line.</w:t>
      </w:r>
    </w:p>
    <w:p w14:paraId="1C542DCA" w14:textId="77777777" w:rsidR="00BB73E6" w:rsidRPr="00BB73E6" w:rsidRDefault="00BB73E6" w:rsidP="00BB73E6">
      <w:pPr>
        <w:rPr>
          <w:rFonts w:ascii="Times New Roman" w:hAnsi="Times New Roman" w:cs="Times New Roman"/>
          <w:sz w:val="30"/>
          <w:szCs w:val="30"/>
        </w:rPr>
      </w:pPr>
    </w:p>
    <w:p w14:paraId="646D706D" w14:textId="77777777" w:rsidR="00BB73E6" w:rsidRPr="00BB73E6" w:rsidRDefault="00352C0E" w:rsidP="00BB73E6">
      <w:pPr>
        <w:rPr>
          <w:rFonts w:ascii="Times New Roman" w:hAnsi="Times New Roman" w:cs="Times New Roman"/>
          <w:b/>
          <w:bCs/>
          <w:sz w:val="30"/>
          <w:szCs w:val="30"/>
        </w:rPr>
      </w:pPr>
      <w:r w:rsidRPr="00BB73E6">
        <w:rPr>
          <w:rFonts w:ascii="Times New Roman" w:hAnsi="Times New Roman" w:cs="Times New Roman"/>
          <w:b/>
          <w:bCs/>
          <w:sz w:val="30"/>
          <w:szCs w:val="30"/>
        </w:rPr>
        <w:t>4) IAM (Identity and Access Management)</w:t>
      </w:r>
    </w:p>
    <w:p w14:paraId="557F01D4" w14:textId="77777777" w:rsidR="00BB73E6" w:rsidRPr="00BB73E6" w:rsidRDefault="00352C0E" w:rsidP="00BB73E6">
      <w:pPr>
        <w:rPr>
          <w:rFonts w:ascii="Times New Roman" w:hAnsi="Times New Roman" w:cs="Times New Roman"/>
          <w:sz w:val="30"/>
          <w:szCs w:val="30"/>
        </w:rPr>
      </w:pPr>
      <w:r w:rsidRPr="00BB73E6">
        <w:rPr>
          <w:rFonts w:ascii="Times New Roman" w:hAnsi="Times New Roman" w:cs="Times New Roman"/>
          <w:sz w:val="30"/>
          <w:szCs w:val="30"/>
        </w:rPr>
        <w:t>AWS Identity and Access Management (IAM) is a security service that enables users to securely control access to AWS services and resources. With IAM, users can manage permissio</w:t>
      </w:r>
      <w:r w:rsidRPr="00BB73E6">
        <w:rPr>
          <w:rFonts w:ascii="Times New Roman" w:hAnsi="Times New Roman" w:cs="Times New Roman"/>
          <w:sz w:val="30"/>
          <w:szCs w:val="30"/>
        </w:rPr>
        <w:t>ns and access controls for various AWS resources, ensuring that only authorized individuals or applications can perform specific actions. Key IAM components include:</w:t>
      </w:r>
    </w:p>
    <w:p w14:paraId="04760201" w14:textId="77777777" w:rsidR="00BB73E6" w:rsidRPr="00BB73E6" w:rsidRDefault="00BB73E6" w:rsidP="00BB73E6">
      <w:pPr>
        <w:rPr>
          <w:rFonts w:ascii="Times New Roman" w:hAnsi="Times New Roman" w:cs="Times New Roman"/>
          <w:sz w:val="30"/>
          <w:szCs w:val="30"/>
        </w:rPr>
      </w:pPr>
    </w:p>
    <w:p w14:paraId="3E3787A0" w14:textId="77777777" w:rsidR="00BB73E6" w:rsidRPr="00BB73E6" w:rsidRDefault="00352C0E" w:rsidP="00BB73E6">
      <w:pPr>
        <w:rPr>
          <w:rFonts w:ascii="Times New Roman" w:hAnsi="Times New Roman" w:cs="Times New Roman"/>
          <w:sz w:val="30"/>
          <w:szCs w:val="30"/>
        </w:rPr>
      </w:pPr>
      <w:r w:rsidRPr="00BB73E6">
        <w:rPr>
          <w:rFonts w:ascii="Times New Roman" w:hAnsi="Times New Roman" w:cs="Times New Roman"/>
          <w:sz w:val="30"/>
          <w:szCs w:val="30"/>
        </w:rPr>
        <w:t>1. Users: Individual user accounts representing a person or service.</w:t>
      </w:r>
    </w:p>
    <w:p w14:paraId="735AE5DB" w14:textId="77777777" w:rsidR="00BB73E6" w:rsidRPr="00BB73E6" w:rsidRDefault="00BB73E6" w:rsidP="00BB73E6">
      <w:pPr>
        <w:rPr>
          <w:rFonts w:ascii="Times New Roman" w:hAnsi="Times New Roman" w:cs="Times New Roman"/>
          <w:sz w:val="30"/>
          <w:szCs w:val="30"/>
        </w:rPr>
      </w:pPr>
    </w:p>
    <w:p w14:paraId="0130EF82" w14:textId="77777777" w:rsidR="00BB73E6" w:rsidRPr="00BB73E6" w:rsidRDefault="00352C0E" w:rsidP="00BB73E6">
      <w:pPr>
        <w:rPr>
          <w:rFonts w:ascii="Times New Roman" w:hAnsi="Times New Roman" w:cs="Times New Roman"/>
          <w:sz w:val="30"/>
          <w:szCs w:val="30"/>
        </w:rPr>
      </w:pPr>
      <w:r w:rsidRPr="00BB73E6">
        <w:rPr>
          <w:rFonts w:ascii="Times New Roman" w:hAnsi="Times New Roman" w:cs="Times New Roman"/>
          <w:sz w:val="30"/>
          <w:szCs w:val="30"/>
        </w:rPr>
        <w:t>2. Groups: Collecti</w:t>
      </w:r>
      <w:r w:rsidRPr="00BB73E6">
        <w:rPr>
          <w:rFonts w:ascii="Times New Roman" w:hAnsi="Times New Roman" w:cs="Times New Roman"/>
          <w:sz w:val="30"/>
          <w:szCs w:val="30"/>
        </w:rPr>
        <w:t>ons of users to simplify permission management. Permissions applied to a group apply to all members.</w:t>
      </w:r>
    </w:p>
    <w:p w14:paraId="4D6105E6" w14:textId="77777777" w:rsidR="00BB73E6" w:rsidRPr="00BB73E6" w:rsidRDefault="00BB73E6" w:rsidP="00BB73E6">
      <w:pPr>
        <w:rPr>
          <w:rFonts w:ascii="Times New Roman" w:hAnsi="Times New Roman" w:cs="Times New Roman"/>
          <w:sz w:val="30"/>
          <w:szCs w:val="30"/>
        </w:rPr>
      </w:pPr>
    </w:p>
    <w:p w14:paraId="1E2C20D3" w14:textId="77777777" w:rsidR="00BB73E6" w:rsidRPr="00BB73E6" w:rsidRDefault="00352C0E" w:rsidP="00BB73E6">
      <w:pPr>
        <w:rPr>
          <w:rFonts w:ascii="Times New Roman" w:hAnsi="Times New Roman" w:cs="Times New Roman"/>
          <w:sz w:val="30"/>
          <w:szCs w:val="30"/>
        </w:rPr>
      </w:pPr>
      <w:r w:rsidRPr="00BB73E6">
        <w:rPr>
          <w:rFonts w:ascii="Times New Roman" w:hAnsi="Times New Roman" w:cs="Times New Roman"/>
          <w:sz w:val="30"/>
          <w:szCs w:val="30"/>
        </w:rPr>
        <w:t>3. Roles: Roles allow users or services to assume permissions temporarily, ideal for cross-account or temporary access.</w:t>
      </w:r>
    </w:p>
    <w:p w14:paraId="1DF3FC8C" w14:textId="77777777" w:rsidR="00BB73E6" w:rsidRPr="00BB73E6" w:rsidRDefault="00BB73E6" w:rsidP="00BB73E6">
      <w:pPr>
        <w:rPr>
          <w:rFonts w:ascii="Times New Roman" w:hAnsi="Times New Roman" w:cs="Times New Roman"/>
          <w:sz w:val="30"/>
          <w:szCs w:val="30"/>
        </w:rPr>
      </w:pPr>
    </w:p>
    <w:p w14:paraId="342C3BAF" w14:textId="77777777" w:rsidR="00BB73E6" w:rsidRPr="00BB73E6" w:rsidRDefault="00352C0E" w:rsidP="00BB73E6">
      <w:pPr>
        <w:rPr>
          <w:rFonts w:ascii="Times New Roman" w:hAnsi="Times New Roman" w:cs="Times New Roman"/>
          <w:sz w:val="30"/>
          <w:szCs w:val="30"/>
        </w:rPr>
      </w:pPr>
      <w:r w:rsidRPr="00BB73E6">
        <w:rPr>
          <w:rFonts w:ascii="Times New Roman" w:hAnsi="Times New Roman" w:cs="Times New Roman"/>
          <w:sz w:val="30"/>
          <w:szCs w:val="30"/>
        </w:rPr>
        <w:t>4. Policies: JSON-based documents</w:t>
      </w:r>
      <w:r w:rsidRPr="00BB73E6">
        <w:rPr>
          <w:rFonts w:ascii="Times New Roman" w:hAnsi="Times New Roman" w:cs="Times New Roman"/>
          <w:sz w:val="30"/>
          <w:szCs w:val="30"/>
        </w:rPr>
        <w:t xml:space="preserve"> that define permissions and can be attached to users, groups, or roles to control access.</w:t>
      </w:r>
    </w:p>
    <w:p w14:paraId="1FFA8497" w14:textId="77777777" w:rsidR="00BB73E6" w:rsidRPr="00BB73E6" w:rsidRDefault="00BB73E6" w:rsidP="00BB73E6">
      <w:pPr>
        <w:rPr>
          <w:rFonts w:ascii="Times New Roman" w:hAnsi="Times New Roman" w:cs="Times New Roman"/>
          <w:sz w:val="30"/>
          <w:szCs w:val="30"/>
        </w:rPr>
      </w:pPr>
    </w:p>
    <w:p w14:paraId="68BD4A6D" w14:textId="77777777" w:rsidR="00E14DE4" w:rsidRPr="00BB73E6" w:rsidRDefault="00352C0E" w:rsidP="00BB73E6">
      <w:pPr>
        <w:rPr>
          <w:rFonts w:ascii="Times New Roman" w:hAnsi="Times New Roman" w:cs="Times New Roman"/>
          <w:sz w:val="30"/>
          <w:szCs w:val="30"/>
        </w:rPr>
        <w:sectPr w:rsidR="00E14DE4" w:rsidRPr="00BB73E6" w:rsidSect="005E66B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sidRPr="00BB73E6">
        <w:rPr>
          <w:rFonts w:ascii="Times New Roman" w:hAnsi="Times New Roman" w:cs="Times New Roman"/>
          <w:sz w:val="30"/>
          <w:szCs w:val="30"/>
        </w:rPr>
        <w:t>IAM plays a crucial role in Elastic Beanstalk by securing access to application environments and associated resources, all</w:t>
      </w:r>
      <w:r w:rsidRPr="00BB73E6">
        <w:rPr>
          <w:rFonts w:ascii="Times New Roman" w:hAnsi="Times New Roman" w:cs="Times New Roman"/>
          <w:sz w:val="30"/>
          <w:szCs w:val="30"/>
        </w:rPr>
        <w:t>owing developers to manage permissions granularly.</w:t>
      </w:r>
    </w:p>
    <w:p w14:paraId="00F7AD8E" w14:textId="77777777" w:rsidR="00B70F51" w:rsidRDefault="00352C0E">
      <w:pPr>
        <w:numPr>
          <w:ilvl w:val="0"/>
          <w:numId w:val="1"/>
        </w:numPr>
        <w:spacing w:before="1475"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lastRenderedPageBreak/>
        <w:t>We’ll</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be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using</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Elastic</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Beanstalk</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Python</w:t>
      </w:r>
      <w:r>
        <w:rPr>
          <w:rFonts w:ascii="Arial" w:eastAsia="Arial" w:hAnsi="Arial" w:cs="Arial"/>
          <w:color w:val="000000"/>
          <w:kern w:val="0"/>
          <w14:ligatures w14:val="none"/>
        </w:rPr>
        <w:t xml:space="preserve"> </w:t>
      </w:r>
    </w:p>
    <w:p w14:paraId="38C9D2F0" w14:textId="77777777" w:rsidR="00B70F51" w:rsidRDefault="005E54B1">
      <w:pPr>
        <w:spacing w:before="360" w:after="0" w:line="240" w:lineRule="auto"/>
        <w:ind w:right="-200"/>
        <w:jc w:val="both"/>
        <w:rPr>
          <w:rFonts w:ascii="Times New Roman" w:eastAsia="Times New Roman" w:hAnsi="Times New Roman" w:cs="Times New Roman"/>
          <w:kern w:val="0"/>
          <w:sz w:val="24"/>
          <w:szCs w:val="24"/>
          <w14:ligatures w14:val="none"/>
        </w:rPr>
      </w:pPr>
      <w:r>
        <w:pict w14:anchorId="43D75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8pt;height:105pt" o:allowincell="f">
            <v:imagedata r:id="rId8" o:title=""/>
          </v:shape>
        </w:pict>
      </w:r>
    </w:p>
    <w:p w14:paraId="31AE1D6D" w14:textId="77777777" w:rsidR="00B70F51" w:rsidRDefault="00352C0E">
      <w:pPr>
        <w:numPr>
          <w:ilvl w:val="0"/>
          <w:numId w:val="2"/>
        </w:numPr>
        <w:spacing w:before="49"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There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will</w:t>
      </w:r>
      <w:r>
        <w:rPr>
          <w:rFonts w:ascii="Arial" w:eastAsia="Arial" w:hAnsi="Arial" w:cs="Arial"/>
          <w:color w:val="000000"/>
          <w:kern w:val="0"/>
          <w14:ligatures w14:val="none"/>
        </w:rPr>
        <w:t xml:space="preserve"> </w:t>
      </w:r>
      <w:r>
        <w:rPr>
          <w:rFonts w:ascii="Arial" w:eastAsia="Arial" w:hAnsi="Arial" w:cs="Arial"/>
          <w:color w:val="000000"/>
          <w:spacing w:val="2"/>
          <w:kern w:val="0"/>
          <w:lang w:bidi="en-US"/>
          <w14:ligatures w14:val="none"/>
        </w:rPr>
        <w:t>be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steps</w:t>
      </w:r>
      <w:r>
        <w:rPr>
          <w:rFonts w:ascii="Arial" w:eastAsia="Arial" w:hAnsi="Arial" w:cs="Arial"/>
          <w:color w:val="000000"/>
          <w:kern w:val="0"/>
          <w14:ligatures w14:val="none"/>
        </w:rPr>
        <w:t xml:space="preserve"> </w:t>
      </w:r>
    </w:p>
    <w:p w14:paraId="7FABB489" w14:textId="77777777" w:rsidR="00B70F51" w:rsidRDefault="005E54B1">
      <w:pPr>
        <w:spacing w:before="67" w:after="0" w:line="240" w:lineRule="auto"/>
        <w:ind w:right="-200"/>
        <w:jc w:val="both"/>
        <w:rPr>
          <w:rFonts w:ascii="Times New Roman" w:eastAsia="Times New Roman" w:hAnsi="Times New Roman" w:cs="Times New Roman"/>
          <w:kern w:val="0"/>
          <w:sz w:val="24"/>
          <w:szCs w:val="24"/>
          <w14:ligatures w14:val="none"/>
        </w:rPr>
      </w:pPr>
      <w:r>
        <w:pict w14:anchorId="3672568B">
          <v:shape id="_x0000_i1026" type="#_x0000_t75" style="width:210pt;height:388.2pt" o:allowincell="f">
            <v:imagedata r:id="rId9" o:title=""/>
          </v:shape>
        </w:pict>
      </w:r>
    </w:p>
    <w:p w14:paraId="7939F915"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footerReference w:type="default" r:id="rId10"/>
          <w:pgSz w:w="12240" w:h="15840"/>
          <w:pgMar w:top="640" w:right="1374" w:bottom="2880" w:left="1470" w:header="720" w:footer="254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40158AA6" w14:textId="77777777" w:rsidR="00B70F51" w:rsidRDefault="005E54B1">
      <w:pPr>
        <w:spacing w:before="1502" w:after="0" w:line="240" w:lineRule="auto"/>
        <w:ind w:right="-200"/>
        <w:jc w:val="both"/>
        <w:rPr>
          <w:rFonts w:ascii="Times New Roman" w:eastAsia="Times New Roman" w:hAnsi="Times New Roman" w:cs="Times New Roman"/>
          <w:kern w:val="0"/>
          <w:sz w:val="24"/>
          <w:szCs w:val="24"/>
          <w14:ligatures w14:val="none"/>
        </w:rPr>
      </w:pPr>
      <w:r>
        <w:lastRenderedPageBreak/>
        <w:pict w14:anchorId="5B6EEC55">
          <v:shape id="_x0000_i1027" type="#_x0000_t75" style="width:469.2pt;height:528.6pt" o:allowincell="f">
            <v:imagedata r:id="rId11" o:title=""/>
          </v:shape>
        </w:pict>
      </w:r>
    </w:p>
    <w:p w14:paraId="1574CB10" w14:textId="77777777" w:rsidR="00B70F51" w:rsidRDefault="00352C0E">
      <w:pPr>
        <w:numPr>
          <w:ilvl w:val="0"/>
          <w:numId w:val="3"/>
        </w:numPr>
        <w:spacing w:before="65"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Select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platform</w:t>
      </w:r>
      <w:r>
        <w:rPr>
          <w:rFonts w:ascii="Arial" w:eastAsia="Arial" w:hAnsi="Arial" w:cs="Arial"/>
          <w:color w:val="000000"/>
          <w:kern w:val="0"/>
          <w14:ligatures w14:val="none"/>
        </w:rPr>
        <w:t xml:space="preserve"> </w:t>
      </w:r>
    </w:p>
    <w:p w14:paraId="3C9EE69A"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footerReference w:type="default" r:id="rId12"/>
          <w:pgSz w:w="12240" w:h="15840"/>
          <w:pgMar w:top="640" w:right="1390" w:bottom="640" w:left="1470"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370167DB" w14:textId="77777777" w:rsidR="00B70F51" w:rsidRDefault="005E54B1">
      <w:pPr>
        <w:spacing w:before="1022" w:after="0" w:line="240" w:lineRule="auto"/>
        <w:ind w:right="-200"/>
        <w:jc w:val="both"/>
        <w:rPr>
          <w:rFonts w:ascii="Times New Roman" w:eastAsia="Times New Roman" w:hAnsi="Times New Roman" w:cs="Times New Roman"/>
          <w:kern w:val="0"/>
          <w:sz w:val="24"/>
          <w:szCs w:val="24"/>
          <w14:ligatures w14:val="none"/>
        </w:rPr>
      </w:pPr>
      <w:r>
        <w:lastRenderedPageBreak/>
        <w:pict w14:anchorId="496D70EA">
          <v:shape id="_x0000_i1028" type="#_x0000_t75" style="width:470.4pt;height:481.8pt" o:allowincell="f">
            <v:imagedata r:id="rId13" o:title=""/>
          </v:shape>
        </w:pict>
      </w:r>
    </w:p>
    <w:p w14:paraId="4BFA0217" w14:textId="77777777" w:rsidR="00B70F51" w:rsidRDefault="00352C0E">
      <w:pPr>
        <w:numPr>
          <w:ilvl w:val="0"/>
          <w:numId w:val="4"/>
        </w:numPr>
        <w:spacing w:before="43"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Go</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to</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IAM</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services</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-&gt;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Create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role</w:t>
      </w:r>
      <w:r>
        <w:rPr>
          <w:rFonts w:ascii="Arial" w:eastAsia="Arial" w:hAnsi="Arial" w:cs="Arial"/>
          <w:color w:val="000000"/>
          <w:kern w:val="0"/>
          <w14:ligatures w14:val="none"/>
        </w:rPr>
        <w:t xml:space="preserve"> </w:t>
      </w:r>
    </w:p>
    <w:p w14:paraId="512F1BC6" w14:textId="77777777" w:rsidR="00B70F51" w:rsidRDefault="005E54B1">
      <w:pPr>
        <w:spacing w:before="1022" w:after="0" w:line="240" w:lineRule="auto"/>
        <w:ind w:right="-200"/>
        <w:jc w:val="both"/>
        <w:rPr>
          <w:rFonts w:ascii="Times New Roman" w:eastAsia="Times New Roman" w:hAnsi="Times New Roman" w:cs="Times New Roman"/>
          <w:kern w:val="0"/>
          <w:sz w:val="24"/>
          <w:szCs w:val="24"/>
          <w14:ligatures w14:val="none"/>
        </w:rPr>
      </w:pPr>
      <w:r>
        <w:lastRenderedPageBreak/>
        <w:pict w14:anchorId="06919A67">
          <v:shape id="_x0000_i1029" type="#_x0000_t75" style="width:469.2pt;height:218.4pt" o:allowincell="f">
            <v:imagedata r:id="rId14" o:title=""/>
          </v:shape>
        </w:pict>
      </w:r>
    </w:p>
    <w:p w14:paraId="17495898" w14:textId="77777777" w:rsidR="00B70F51" w:rsidRDefault="005E54B1">
      <w:pPr>
        <w:spacing w:before="95" w:after="0" w:line="240" w:lineRule="auto"/>
        <w:ind w:right="-200"/>
        <w:jc w:val="both"/>
        <w:rPr>
          <w:rFonts w:ascii="Times New Roman" w:eastAsia="Times New Roman" w:hAnsi="Times New Roman" w:cs="Times New Roman"/>
          <w:kern w:val="0"/>
          <w:sz w:val="24"/>
          <w:szCs w:val="24"/>
          <w14:ligatures w14:val="none"/>
        </w:rPr>
      </w:pPr>
      <w:r>
        <w:pict w14:anchorId="1ADD0948">
          <v:shape id="_x0000_i1030" type="#_x0000_t75" style="width:461.4pt;height:295.2pt" o:allowincell="f">
            <v:imagedata r:id="rId15" o:title=""/>
          </v:shape>
        </w:pict>
      </w:r>
    </w:p>
    <w:p w14:paraId="73D874A4"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pgSz w:w="12240" w:h="15840"/>
          <w:pgMar w:top="1120" w:right="1367" w:bottom="1120" w:left="1470"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51FFA4F9" w14:textId="77777777" w:rsidR="00B70F51" w:rsidRDefault="005E54B1">
      <w:pPr>
        <w:spacing w:before="10" w:after="0" w:line="240" w:lineRule="auto"/>
        <w:ind w:right="-200"/>
        <w:jc w:val="both"/>
        <w:rPr>
          <w:rFonts w:ascii="Times New Roman" w:eastAsia="Times New Roman" w:hAnsi="Times New Roman" w:cs="Times New Roman"/>
          <w:kern w:val="0"/>
          <w:sz w:val="24"/>
          <w:szCs w:val="24"/>
          <w14:ligatures w14:val="none"/>
        </w:rPr>
      </w:pPr>
      <w:r>
        <w:lastRenderedPageBreak/>
        <w:pict w14:anchorId="2CB9DAE9">
          <v:shape id="_x0000_i1031" type="#_x0000_t75" style="width:470.4pt;height:181.8pt" o:allowincell="f">
            <v:imagedata r:id="rId16" o:title=""/>
          </v:shape>
        </w:pict>
      </w:r>
    </w:p>
    <w:p w14:paraId="5768C5CA" w14:textId="77777777" w:rsidR="00B70F51" w:rsidRDefault="00352C0E">
      <w:pPr>
        <w:numPr>
          <w:ilvl w:val="0"/>
          <w:numId w:val="5"/>
        </w:numPr>
        <w:spacing w:before="42"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Create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new</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service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role,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select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EC</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instance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profile</w:t>
      </w:r>
      <w:r>
        <w:rPr>
          <w:rFonts w:ascii="Arial" w:eastAsia="Arial" w:hAnsi="Arial" w:cs="Arial"/>
          <w:color w:val="000000"/>
          <w:kern w:val="0"/>
          <w14:ligatures w14:val="none"/>
        </w:rPr>
        <w:t xml:space="preserve"> </w:t>
      </w:r>
    </w:p>
    <w:p w14:paraId="6978AE59"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headerReference w:type="default" r:id="rId17"/>
          <w:pgSz w:w="12240" w:h="15840"/>
          <w:pgMar w:top="6160" w:right="1366" w:bottom="640" w:left="1470" w:header="214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55C56F9C" w14:textId="77777777" w:rsidR="00B70F51" w:rsidRDefault="005E54B1">
      <w:pPr>
        <w:spacing w:before="1502" w:after="0" w:line="240" w:lineRule="auto"/>
        <w:ind w:left="389" w:right="-200"/>
        <w:jc w:val="both"/>
        <w:rPr>
          <w:rFonts w:ascii="Times New Roman" w:eastAsia="Times New Roman" w:hAnsi="Times New Roman" w:cs="Times New Roman"/>
          <w:kern w:val="0"/>
          <w:sz w:val="24"/>
          <w:szCs w:val="24"/>
          <w14:ligatures w14:val="none"/>
        </w:rPr>
      </w:pPr>
      <w:r>
        <w:lastRenderedPageBreak/>
        <w:pict w14:anchorId="710FE89F">
          <v:shape id="_x0000_i1033" type="#_x0000_t75" style="width:465pt;height:384pt" o:allowincell="f">
            <v:imagedata r:id="rId18" o:title=""/>
          </v:shape>
        </w:pict>
      </w:r>
    </w:p>
    <w:p w14:paraId="1257A75D" w14:textId="77777777" w:rsidR="00B70F51" w:rsidRDefault="00352C0E">
      <w:pPr>
        <w:numPr>
          <w:ilvl w:val="0"/>
          <w:numId w:val="6"/>
        </w:numPr>
        <w:spacing w:before="134"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Set</w:t>
      </w:r>
      <w:r>
        <w:rPr>
          <w:rFonts w:ascii="Arial" w:eastAsia="Arial" w:hAnsi="Arial" w:cs="Arial"/>
          <w:color w:val="000000"/>
          <w:kern w:val="0"/>
          <w14:ligatures w14:val="none"/>
        </w:rPr>
        <w:t xml:space="preserve"> </w:t>
      </w:r>
      <w:r>
        <w:rPr>
          <w:rFonts w:ascii="Arial" w:eastAsia="Arial" w:hAnsi="Arial" w:cs="Arial"/>
          <w:color w:val="000000"/>
          <w:spacing w:val="2"/>
          <w:kern w:val="0"/>
          <w:lang w:bidi="en-US"/>
          <w14:ligatures w14:val="none"/>
        </w:rPr>
        <w:t>up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network</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database</w:t>
      </w:r>
      <w:r>
        <w:rPr>
          <w:rFonts w:ascii="Arial" w:eastAsia="Arial" w:hAnsi="Arial" w:cs="Arial"/>
          <w:color w:val="000000"/>
          <w:kern w:val="0"/>
          <w14:ligatures w14:val="none"/>
        </w:rPr>
        <w:t xml:space="preserve"> </w:t>
      </w:r>
    </w:p>
    <w:p w14:paraId="47BC5FA5"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headerReference w:type="default" r:id="rId19"/>
          <w:pgSz w:w="12240" w:h="15840"/>
          <w:pgMar w:top="640" w:right="747" w:bottom="640" w:left="1801"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20AE1403" w14:textId="77777777" w:rsidR="00B70F51" w:rsidRDefault="005E54B1">
      <w:pPr>
        <w:spacing w:before="1022" w:after="0" w:line="240" w:lineRule="auto"/>
        <w:ind w:right="-200"/>
        <w:jc w:val="both"/>
        <w:rPr>
          <w:rFonts w:ascii="Times New Roman" w:eastAsia="Times New Roman" w:hAnsi="Times New Roman" w:cs="Times New Roman"/>
          <w:kern w:val="0"/>
          <w:sz w:val="24"/>
          <w:szCs w:val="24"/>
          <w14:ligatures w14:val="none"/>
        </w:rPr>
      </w:pPr>
      <w:r>
        <w:lastRenderedPageBreak/>
        <w:pict w14:anchorId="0A5BFCA6">
          <v:shape id="_x0000_i1034" type="#_x0000_t75" style="width:470.4pt;height:475.2pt" o:allowincell="f">
            <v:imagedata r:id="rId20" o:title=""/>
          </v:shape>
        </w:pict>
      </w:r>
    </w:p>
    <w:p w14:paraId="51426D1D" w14:textId="77777777" w:rsidR="00B70F51" w:rsidRDefault="00352C0E">
      <w:pPr>
        <w:numPr>
          <w:ilvl w:val="0"/>
          <w:numId w:val="7"/>
        </w:numPr>
        <w:spacing w:before="41"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Keep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settings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default</w:t>
      </w:r>
      <w:r>
        <w:rPr>
          <w:rFonts w:ascii="Arial" w:eastAsia="Arial" w:hAnsi="Arial" w:cs="Arial"/>
          <w:color w:val="000000"/>
          <w:kern w:val="0"/>
          <w14:ligatures w14:val="none"/>
        </w:rPr>
        <w:t xml:space="preserve"> </w:t>
      </w:r>
    </w:p>
    <w:p w14:paraId="7C60C9F2" w14:textId="77777777" w:rsidR="00B70F51" w:rsidRDefault="005E54B1">
      <w:pPr>
        <w:spacing w:before="1022" w:after="0" w:line="240" w:lineRule="auto"/>
        <w:ind w:right="-200"/>
        <w:jc w:val="both"/>
        <w:rPr>
          <w:rFonts w:ascii="Times New Roman" w:eastAsia="Times New Roman" w:hAnsi="Times New Roman" w:cs="Times New Roman"/>
          <w:kern w:val="0"/>
          <w:sz w:val="24"/>
          <w:szCs w:val="24"/>
          <w14:ligatures w14:val="none"/>
        </w:rPr>
      </w:pPr>
      <w:r>
        <w:lastRenderedPageBreak/>
        <w:pict w14:anchorId="05F81A8A">
          <v:shape id="_x0000_i1035" type="#_x0000_t75" style="width:469.2pt;height:477.6pt" o:allowincell="f">
            <v:imagedata r:id="rId21" o:title=""/>
          </v:shape>
        </w:pict>
      </w:r>
    </w:p>
    <w:p w14:paraId="28305601" w14:textId="77777777" w:rsidR="00B70F51" w:rsidRDefault="00352C0E">
      <w:pPr>
        <w:numPr>
          <w:ilvl w:val="0"/>
          <w:numId w:val="8"/>
        </w:numPr>
        <w:spacing w:before="70"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Keep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settings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default</w:t>
      </w:r>
      <w:r>
        <w:rPr>
          <w:rFonts w:ascii="Arial" w:eastAsia="Arial" w:hAnsi="Arial" w:cs="Arial"/>
          <w:color w:val="000000"/>
          <w:kern w:val="0"/>
          <w14:ligatures w14:val="none"/>
        </w:rPr>
        <w:t xml:space="preserve"> </w:t>
      </w:r>
    </w:p>
    <w:p w14:paraId="61603F66" w14:textId="77777777" w:rsidR="00B70F51" w:rsidRDefault="005E54B1">
      <w:pPr>
        <w:spacing w:before="1022" w:after="143" w:line="240" w:lineRule="auto"/>
        <w:ind w:right="-200"/>
        <w:jc w:val="both"/>
        <w:rPr>
          <w:rFonts w:ascii="Times New Roman" w:eastAsia="Times New Roman" w:hAnsi="Times New Roman" w:cs="Times New Roman"/>
          <w:kern w:val="0"/>
          <w:sz w:val="24"/>
          <w:szCs w:val="24"/>
          <w14:ligatures w14:val="none"/>
        </w:rPr>
      </w:pPr>
      <w:r>
        <w:lastRenderedPageBreak/>
        <w:pict w14:anchorId="1A1ED662">
          <v:shape id="_x0000_i1036" type="#_x0000_t75" style="width:465.6pt;height:459pt" o:allowincell="f">
            <v:imagedata r:id="rId22" o:title=""/>
          </v:shape>
        </w:pict>
      </w:r>
    </w:p>
    <w:p w14:paraId="446D207E" w14:textId="77777777" w:rsidR="00B70F51" w:rsidRDefault="00352C0E">
      <w:pPr>
        <w:numPr>
          <w:ilvl w:val="0"/>
          <w:numId w:val="9"/>
        </w:numPr>
        <w:spacing w:before="41"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Review</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submit!</w:t>
      </w:r>
      <w:r>
        <w:rPr>
          <w:rFonts w:ascii="Arial" w:eastAsia="Arial" w:hAnsi="Arial" w:cs="Arial"/>
          <w:color w:val="000000"/>
          <w:kern w:val="0"/>
          <w14:ligatures w14:val="none"/>
        </w:rPr>
        <w:t xml:space="preserve"> </w:t>
      </w:r>
    </w:p>
    <w:p w14:paraId="298465F4" w14:textId="77777777" w:rsidR="00B70F51" w:rsidRDefault="00352C0E">
      <w:pPr>
        <w:numPr>
          <w:ilvl w:val="0"/>
          <w:numId w:val="9"/>
        </w:numPr>
        <w:spacing w:before="41"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environment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will</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start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launching</w:t>
      </w:r>
      <w:r>
        <w:rPr>
          <w:rFonts w:ascii="Arial" w:eastAsia="Arial" w:hAnsi="Arial" w:cs="Arial"/>
          <w:color w:val="000000"/>
          <w:kern w:val="0"/>
          <w14:ligatures w14:val="none"/>
        </w:rPr>
        <w:t xml:space="preserve"> </w:t>
      </w:r>
    </w:p>
    <w:p w14:paraId="574815DC"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pgSz w:w="12240" w:h="15840"/>
          <w:pgMar w:top="1120" w:right="1364" w:bottom="1120" w:left="1470"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037B790F" w14:textId="77777777" w:rsidR="00B70F51" w:rsidRDefault="005E54B1">
      <w:pPr>
        <w:spacing w:before="1502" w:after="0" w:line="240" w:lineRule="auto"/>
        <w:ind w:left="29" w:right="-200"/>
        <w:jc w:val="both"/>
        <w:rPr>
          <w:rFonts w:ascii="Times New Roman" w:eastAsia="Times New Roman" w:hAnsi="Times New Roman" w:cs="Times New Roman"/>
          <w:kern w:val="0"/>
          <w:sz w:val="24"/>
          <w:szCs w:val="24"/>
          <w14:ligatures w14:val="none"/>
        </w:rPr>
      </w:pPr>
      <w:r>
        <w:lastRenderedPageBreak/>
        <w:pict w14:anchorId="2C13348F">
          <v:shape id="_x0000_i1037" type="#_x0000_t75" style="width:472.2pt;height:220.8pt" o:allowincell="f">
            <v:imagedata r:id="rId23" o:title=""/>
          </v:shape>
        </w:pict>
      </w:r>
    </w:p>
    <w:p w14:paraId="32DFE9A6" w14:textId="77777777" w:rsidR="00B70F51" w:rsidRDefault="005E54B1">
      <w:pPr>
        <w:spacing w:before="77" w:after="0" w:line="240" w:lineRule="auto"/>
        <w:ind w:left="29" w:right="-200"/>
        <w:jc w:val="both"/>
        <w:rPr>
          <w:rFonts w:ascii="Times New Roman" w:eastAsia="Times New Roman" w:hAnsi="Times New Roman" w:cs="Times New Roman"/>
          <w:kern w:val="0"/>
          <w:sz w:val="24"/>
          <w:szCs w:val="24"/>
          <w14:ligatures w14:val="none"/>
        </w:rPr>
      </w:pPr>
      <w:r>
        <w:pict w14:anchorId="77D42C4F">
          <v:shape id="_x0000_i1038" type="#_x0000_t75" style="width:464.4pt;height:125.4pt" o:allowincell="f">
            <v:imagedata r:id="rId24" o:title=""/>
          </v:shape>
        </w:pict>
      </w:r>
    </w:p>
    <w:p w14:paraId="53135DCB" w14:textId="77777777" w:rsidR="00B70F51" w:rsidRDefault="00352C0E">
      <w:pPr>
        <w:spacing w:before="386"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webapp</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is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launched!</w:t>
      </w:r>
      <w:r>
        <w:rPr>
          <w:rFonts w:ascii="Arial" w:eastAsia="Arial" w:hAnsi="Arial" w:cs="Arial"/>
          <w:color w:val="000000"/>
          <w:kern w:val="0"/>
          <w14:ligatures w14:val="none"/>
        </w:rPr>
        <w:t xml:space="preserve"> </w:t>
      </w:r>
    </w:p>
    <w:p w14:paraId="29022271" w14:textId="77777777" w:rsidR="00B70F51" w:rsidRDefault="005E54B1">
      <w:pPr>
        <w:spacing w:before="356" w:after="0" w:line="240" w:lineRule="auto"/>
        <w:ind w:left="29" w:right="-200"/>
        <w:jc w:val="both"/>
        <w:rPr>
          <w:rFonts w:ascii="Times New Roman" w:eastAsia="Times New Roman" w:hAnsi="Times New Roman" w:cs="Times New Roman"/>
          <w:kern w:val="0"/>
          <w:sz w:val="24"/>
          <w:szCs w:val="24"/>
          <w14:ligatures w14:val="none"/>
        </w:rPr>
      </w:pPr>
      <w:r>
        <w:pict w14:anchorId="21B4D527">
          <v:shape id="_x0000_i1039" type="#_x0000_t75" style="width:458.4pt;height:147pt" o:allowincell="f">
            <v:imagedata r:id="rId25" o:title=""/>
          </v:shape>
        </w:pict>
      </w:r>
    </w:p>
    <w:p w14:paraId="51F01FE4"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pgSz w:w="12240" w:h="15840"/>
          <w:pgMar w:top="640" w:right="1334" w:bottom="640" w:left="1441"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04045BAD" w14:textId="77777777" w:rsidR="00B70F51" w:rsidRDefault="00352C0E">
      <w:pPr>
        <w:numPr>
          <w:ilvl w:val="0"/>
          <w:numId w:val="10"/>
        </w:numPr>
        <w:spacing w:before="1475"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lastRenderedPageBreak/>
        <w:t>We’ll</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be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using</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Elastic</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Beanstalk</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Java</w:t>
      </w:r>
      <w:r>
        <w:rPr>
          <w:rFonts w:ascii="Arial" w:eastAsia="Arial" w:hAnsi="Arial" w:cs="Arial"/>
          <w:color w:val="000000"/>
          <w:kern w:val="0"/>
          <w14:ligatures w14:val="none"/>
        </w:rPr>
        <w:t xml:space="preserve"> </w:t>
      </w:r>
    </w:p>
    <w:p w14:paraId="363DBA44" w14:textId="77777777" w:rsidR="00B70F51" w:rsidRDefault="005E54B1">
      <w:pPr>
        <w:spacing w:before="360" w:after="0" w:line="240" w:lineRule="auto"/>
        <w:ind w:right="-200"/>
        <w:jc w:val="both"/>
        <w:rPr>
          <w:rFonts w:ascii="Times New Roman" w:eastAsia="Times New Roman" w:hAnsi="Times New Roman" w:cs="Times New Roman"/>
          <w:kern w:val="0"/>
          <w:sz w:val="24"/>
          <w:szCs w:val="24"/>
          <w14:ligatures w14:val="none"/>
        </w:rPr>
      </w:pPr>
      <w:r>
        <w:pict w14:anchorId="3161F5C9">
          <v:shape id="_x0000_i1040" type="#_x0000_t75" style="width:469.8pt;height:105pt" o:allowincell="f">
            <v:imagedata r:id="rId8" o:title=""/>
          </v:shape>
        </w:pict>
      </w:r>
    </w:p>
    <w:p w14:paraId="791F81F0" w14:textId="77777777" w:rsidR="00B70F51" w:rsidRDefault="00352C0E">
      <w:pPr>
        <w:numPr>
          <w:ilvl w:val="0"/>
          <w:numId w:val="11"/>
        </w:numPr>
        <w:spacing w:before="49"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There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will</w:t>
      </w:r>
      <w:r>
        <w:rPr>
          <w:rFonts w:ascii="Arial" w:eastAsia="Arial" w:hAnsi="Arial" w:cs="Arial"/>
          <w:color w:val="000000"/>
          <w:kern w:val="0"/>
          <w14:ligatures w14:val="none"/>
        </w:rPr>
        <w:t xml:space="preserve"> </w:t>
      </w:r>
      <w:r>
        <w:rPr>
          <w:rFonts w:ascii="Arial" w:eastAsia="Arial" w:hAnsi="Arial" w:cs="Arial"/>
          <w:color w:val="000000"/>
          <w:spacing w:val="2"/>
          <w:kern w:val="0"/>
          <w:lang w:bidi="en-US"/>
          <w14:ligatures w14:val="none"/>
        </w:rPr>
        <w:t>be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steps</w:t>
      </w:r>
      <w:r>
        <w:rPr>
          <w:rFonts w:ascii="Arial" w:eastAsia="Arial" w:hAnsi="Arial" w:cs="Arial"/>
          <w:color w:val="000000"/>
          <w:kern w:val="0"/>
          <w14:ligatures w14:val="none"/>
        </w:rPr>
        <w:t xml:space="preserve"> </w:t>
      </w:r>
    </w:p>
    <w:p w14:paraId="48C8E014" w14:textId="77777777" w:rsidR="00B70F51" w:rsidRDefault="005E54B1">
      <w:pPr>
        <w:spacing w:before="67" w:after="0" w:line="240" w:lineRule="auto"/>
        <w:ind w:right="-200"/>
        <w:jc w:val="both"/>
        <w:rPr>
          <w:rFonts w:ascii="Times New Roman" w:eastAsia="Times New Roman" w:hAnsi="Times New Roman" w:cs="Times New Roman"/>
          <w:kern w:val="0"/>
          <w:sz w:val="24"/>
          <w:szCs w:val="24"/>
          <w14:ligatures w14:val="none"/>
        </w:rPr>
      </w:pPr>
      <w:r>
        <w:pict w14:anchorId="161EF7D7">
          <v:shape id="_x0000_i1041" type="#_x0000_t75" style="width:210pt;height:388.2pt" o:allowincell="f">
            <v:imagedata r:id="rId9" o:title=""/>
          </v:shape>
        </w:pict>
      </w:r>
    </w:p>
    <w:p w14:paraId="5DD88A34" w14:textId="77777777" w:rsidR="00B70F51" w:rsidRDefault="005E54B1">
      <w:pPr>
        <w:spacing w:before="1502" w:after="0" w:line="240" w:lineRule="auto"/>
        <w:ind w:right="-200"/>
        <w:jc w:val="both"/>
        <w:rPr>
          <w:rFonts w:ascii="Times New Roman" w:eastAsia="Times New Roman" w:hAnsi="Times New Roman" w:cs="Times New Roman"/>
          <w:kern w:val="0"/>
          <w:sz w:val="24"/>
          <w:szCs w:val="24"/>
          <w14:ligatures w14:val="none"/>
        </w:rPr>
      </w:pPr>
      <w:r>
        <w:lastRenderedPageBreak/>
        <w:pict w14:anchorId="3D16A216">
          <v:shape id="_x0000_i1042" type="#_x0000_t75" style="width:466.2pt;height:298.2pt" o:allowincell="f">
            <v:imagedata r:id="rId26" o:title=""/>
          </v:shape>
        </w:pict>
      </w:r>
    </w:p>
    <w:p w14:paraId="573ACB13" w14:textId="77777777" w:rsidR="00B70F51" w:rsidRDefault="00352C0E">
      <w:pPr>
        <w:numPr>
          <w:ilvl w:val="0"/>
          <w:numId w:val="12"/>
        </w:numPr>
        <w:spacing w:before="397"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Select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platform</w:t>
      </w:r>
      <w:r>
        <w:rPr>
          <w:rFonts w:ascii="Arial" w:eastAsia="Arial" w:hAnsi="Arial" w:cs="Arial"/>
          <w:color w:val="000000"/>
          <w:kern w:val="0"/>
          <w14:ligatures w14:val="none"/>
        </w:rPr>
        <w:t xml:space="preserve"> </w:t>
      </w:r>
    </w:p>
    <w:p w14:paraId="058D7E1C"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footerReference w:type="default" r:id="rId27"/>
          <w:pgSz w:w="12240" w:h="15840"/>
          <w:pgMar w:top="640" w:right="1452" w:bottom="640" w:left="1470"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202BA25C" w14:textId="77777777" w:rsidR="00B70F51" w:rsidRDefault="005E54B1">
      <w:pPr>
        <w:spacing w:before="1022" w:after="0" w:line="240" w:lineRule="auto"/>
        <w:ind w:right="-200"/>
        <w:jc w:val="both"/>
        <w:rPr>
          <w:rFonts w:ascii="Times New Roman" w:eastAsia="Times New Roman" w:hAnsi="Times New Roman" w:cs="Times New Roman"/>
          <w:kern w:val="0"/>
          <w:sz w:val="24"/>
          <w:szCs w:val="24"/>
          <w14:ligatures w14:val="none"/>
        </w:rPr>
      </w:pPr>
      <w:r>
        <w:lastRenderedPageBreak/>
        <w:pict w14:anchorId="2854FB90">
          <v:shape id="_x0000_i1043" type="#_x0000_t75" style="width:470.4pt;height:481.8pt" o:allowincell="f">
            <v:imagedata r:id="rId13" o:title=""/>
          </v:shape>
        </w:pict>
      </w:r>
    </w:p>
    <w:p w14:paraId="45006103" w14:textId="77777777" w:rsidR="00B70F51" w:rsidRDefault="00352C0E">
      <w:pPr>
        <w:numPr>
          <w:ilvl w:val="0"/>
          <w:numId w:val="13"/>
        </w:numPr>
        <w:spacing w:before="43"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Go</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to</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IAM</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services</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-&gt;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Create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role</w:t>
      </w:r>
      <w:r>
        <w:rPr>
          <w:rFonts w:ascii="Arial" w:eastAsia="Arial" w:hAnsi="Arial" w:cs="Arial"/>
          <w:color w:val="000000"/>
          <w:kern w:val="0"/>
          <w14:ligatures w14:val="none"/>
        </w:rPr>
        <w:t xml:space="preserve"> </w:t>
      </w:r>
    </w:p>
    <w:p w14:paraId="3A9695C5" w14:textId="77777777" w:rsidR="00B70F51" w:rsidRDefault="005E54B1">
      <w:pPr>
        <w:spacing w:before="1022" w:after="0" w:line="240" w:lineRule="auto"/>
        <w:ind w:right="-200"/>
        <w:jc w:val="both"/>
        <w:rPr>
          <w:rFonts w:ascii="Times New Roman" w:eastAsia="Times New Roman" w:hAnsi="Times New Roman" w:cs="Times New Roman"/>
          <w:kern w:val="0"/>
          <w:sz w:val="24"/>
          <w:szCs w:val="24"/>
          <w14:ligatures w14:val="none"/>
        </w:rPr>
      </w:pPr>
      <w:r>
        <w:lastRenderedPageBreak/>
        <w:pict w14:anchorId="5F43876C">
          <v:shape id="_x0000_i1044" type="#_x0000_t75" style="width:469.2pt;height:218.4pt" o:allowincell="f">
            <v:imagedata r:id="rId14" o:title=""/>
          </v:shape>
        </w:pict>
      </w:r>
    </w:p>
    <w:p w14:paraId="3DFC6CB3" w14:textId="77777777" w:rsidR="00B70F51" w:rsidRDefault="005E54B1">
      <w:pPr>
        <w:spacing w:before="95" w:after="0" w:line="240" w:lineRule="auto"/>
        <w:ind w:right="-200"/>
        <w:jc w:val="both"/>
        <w:rPr>
          <w:rFonts w:ascii="Times New Roman" w:eastAsia="Times New Roman" w:hAnsi="Times New Roman" w:cs="Times New Roman"/>
          <w:kern w:val="0"/>
          <w:sz w:val="24"/>
          <w:szCs w:val="24"/>
          <w14:ligatures w14:val="none"/>
        </w:rPr>
      </w:pPr>
      <w:r>
        <w:pict w14:anchorId="3CAF1858">
          <v:shape id="_x0000_i1045" type="#_x0000_t75" style="width:461.4pt;height:295.2pt" o:allowincell="f">
            <v:imagedata r:id="rId15" o:title=""/>
          </v:shape>
        </w:pict>
      </w:r>
    </w:p>
    <w:p w14:paraId="17E2E978"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pgSz w:w="12240" w:h="15840"/>
          <w:pgMar w:top="1120" w:right="1367" w:bottom="1120" w:left="1470"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77235D48" w14:textId="77777777" w:rsidR="00B70F51" w:rsidRDefault="005E54B1">
      <w:pPr>
        <w:spacing w:before="10" w:after="0" w:line="240" w:lineRule="auto"/>
        <w:ind w:right="-200"/>
        <w:jc w:val="both"/>
        <w:rPr>
          <w:rFonts w:ascii="Times New Roman" w:eastAsia="Times New Roman" w:hAnsi="Times New Roman" w:cs="Times New Roman"/>
          <w:kern w:val="0"/>
          <w:sz w:val="24"/>
          <w:szCs w:val="24"/>
          <w14:ligatures w14:val="none"/>
        </w:rPr>
      </w:pPr>
      <w:r>
        <w:lastRenderedPageBreak/>
        <w:pict w14:anchorId="2445C734">
          <v:shape id="_x0000_i1046" type="#_x0000_t75" style="width:470.4pt;height:181.8pt" o:allowincell="f">
            <v:imagedata r:id="rId16" o:title=""/>
          </v:shape>
        </w:pict>
      </w:r>
    </w:p>
    <w:p w14:paraId="22BE984E" w14:textId="77777777" w:rsidR="00B70F51" w:rsidRDefault="00352C0E">
      <w:pPr>
        <w:numPr>
          <w:ilvl w:val="0"/>
          <w:numId w:val="14"/>
        </w:numPr>
        <w:spacing w:before="42"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Create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new</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service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role,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select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EC</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instance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profile</w:t>
      </w:r>
      <w:r>
        <w:rPr>
          <w:rFonts w:ascii="Arial" w:eastAsia="Arial" w:hAnsi="Arial" w:cs="Arial"/>
          <w:color w:val="000000"/>
          <w:kern w:val="0"/>
          <w14:ligatures w14:val="none"/>
        </w:rPr>
        <w:t xml:space="preserve"> </w:t>
      </w:r>
    </w:p>
    <w:p w14:paraId="04E5B9A3"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headerReference w:type="default" r:id="rId28"/>
          <w:pgSz w:w="12240" w:h="15840"/>
          <w:pgMar w:top="6160" w:right="1366" w:bottom="640" w:left="1470" w:header="214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7C0F58C2" w14:textId="77777777" w:rsidR="00B70F51" w:rsidRDefault="005E54B1">
      <w:pPr>
        <w:spacing w:before="1573" w:after="0" w:line="240" w:lineRule="auto"/>
        <w:ind w:left="582" w:right="-200"/>
        <w:jc w:val="both"/>
        <w:rPr>
          <w:rFonts w:ascii="Times New Roman" w:eastAsia="Times New Roman" w:hAnsi="Times New Roman" w:cs="Times New Roman"/>
          <w:kern w:val="0"/>
          <w:sz w:val="24"/>
          <w:szCs w:val="24"/>
          <w14:ligatures w14:val="none"/>
        </w:rPr>
      </w:pPr>
      <w:r>
        <w:lastRenderedPageBreak/>
        <w:pict w14:anchorId="23F7EA90">
          <v:shape id="_x0000_i1048" type="#_x0000_t75" style="width:447pt;height:238.8pt" o:allowincell="f">
            <v:imagedata r:id="rId29" o:title=""/>
          </v:shape>
        </w:pict>
      </w:r>
    </w:p>
    <w:p w14:paraId="73CD13AB" w14:textId="77777777" w:rsidR="00B70F51" w:rsidRDefault="00352C0E">
      <w:pPr>
        <w:numPr>
          <w:ilvl w:val="0"/>
          <w:numId w:val="15"/>
        </w:numPr>
        <w:spacing w:before="81"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Set</w:t>
      </w:r>
      <w:r>
        <w:rPr>
          <w:rFonts w:ascii="Arial" w:eastAsia="Arial" w:hAnsi="Arial" w:cs="Arial"/>
          <w:color w:val="000000"/>
          <w:kern w:val="0"/>
          <w14:ligatures w14:val="none"/>
        </w:rPr>
        <w:t xml:space="preserve"> </w:t>
      </w:r>
      <w:r>
        <w:rPr>
          <w:rFonts w:ascii="Arial" w:eastAsia="Arial" w:hAnsi="Arial" w:cs="Arial"/>
          <w:color w:val="000000"/>
          <w:spacing w:val="2"/>
          <w:kern w:val="0"/>
          <w:lang w:bidi="en-US"/>
          <w14:ligatures w14:val="none"/>
        </w:rPr>
        <w:t>up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network</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database</w:t>
      </w:r>
      <w:r>
        <w:rPr>
          <w:rFonts w:ascii="Arial" w:eastAsia="Arial" w:hAnsi="Arial" w:cs="Arial"/>
          <w:color w:val="000000"/>
          <w:kern w:val="0"/>
          <w14:ligatures w14:val="none"/>
        </w:rPr>
        <w:t xml:space="preserve"> </w:t>
      </w:r>
    </w:p>
    <w:p w14:paraId="1D787771"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headerReference w:type="default" r:id="rId30"/>
          <w:pgSz w:w="12240" w:h="15840"/>
          <w:pgMar w:top="640" w:right="918" w:bottom="640" w:left="1801"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318AE851" w14:textId="77777777" w:rsidR="00B70F51" w:rsidRDefault="005E54B1">
      <w:pPr>
        <w:spacing w:before="1022" w:after="0" w:line="240" w:lineRule="auto"/>
        <w:ind w:left="29" w:right="-200"/>
        <w:jc w:val="both"/>
        <w:rPr>
          <w:rFonts w:ascii="Times New Roman" w:eastAsia="Times New Roman" w:hAnsi="Times New Roman" w:cs="Times New Roman"/>
          <w:kern w:val="0"/>
          <w:sz w:val="24"/>
          <w:szCs w:val="24"/>
          <w14:ligatures w14:val="none"/>
        </w:rPr>
      </w:pPr>
      <w:r>
        <w:lastRenderedPageBreak/>
        <w:pict w14:anchorId="78EE5387">
          <v:shape id="_x0000_i1049" type="#_x0000_t75" style="width:470.4pt;height:475.2pt" o:allowincell="f">
            <v:imagedata r:id="rId20" o:title=""/>
          </v:shape>
        </w:pict>
      </w:r>
    </w:p>
    <w:p w14:paraId="38FF4318" w14:textId="77777777" w:rsidR="00B70F51" w:rsidRDefault="00352C0E">
      <w:pPr>
        <w:numPr>
          <w:ilvl w:val="0"/>
          <w:numId w:val="16"/>
        </w:numPr>
        <w:spacing w:before="41"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Keep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settings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default</w:t>
      </w:r>
      <w:r>
        <w:rPr>
          <w:rFonts w:ascii="Arial" w:eastAsia="Arial" w:hAnsi="Arial" w:cs="Arial"/>
          <w:color w:val="000000"/>
          <w:kern w:val="0"/>
          <w14:ligatures w14:val="none"/>
        </w:rPr>
        <w:t xml:space="preserve"> </w:t>
      </w:r>
    </w:p>
    <w:p w14:paraId="33BDB720" w14:textId="77777777" w:rsidR="00B70F51" w:rsidRDefault="005E54B1">
      <w:pPr>
        <w:spacing w:before="1022" w:after="0" w:line="240" w:lineRule="auto"/>
        <w:ind w:left="29" w:right="-200"/>
        <w:jc w:val="both"/>
        <w:rPr>
          <w:rFonts w:ascii="Times New Roman" w:eastAsia="Times New Roman" w:hAnsi="Times New Roman" w:cs="Times New Roman"/>
          <w:kern w:val="0"/>
          <w:sz w:val="24"/>
          <w:szCs w:val="24"/>
          <w14:ligatures w14:val="none"/>
        </w:rPr>
      </w:pPr>
      <w:r>
        <w:lastRenderedPageBreak/>
        <w:pict w14:anchorId="6A074B3D">
          <v:shape id="_x0000_i1050" type="#_x0000_t75" style="width:469.2pt;height:477.6pt" o:allowincell="f">
            <v:imagedata r:id="rId21" o:title=""/>
          </v:shape>
        </w:pict>
      </w:r>
    </w:p>
    <w:p w14:paraId="10272470" w14:textId="77777777" w:rsidR="00B70F51" w:rsidRDefault="00352C0E">
      <w:pPr>
        <w:numPr>
          <w:ilvl w:val="0"/>
          <w:numId w:val="17"/>
        </w:numPr>
        <w:spacing w:before="70"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Keep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settings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default</w:t>
      </w:r>
      <w:r>
        <w:rPr>
          <w:rFonts w:ascii="Arial" w:eastAsia="Arial" w:hAnsi="Arial" w:cs="Arial"/>
          <w:color w:val="000000"/>
          <w:kern w:val="0"/>
          <w14:ligatures w14:val="none"/>
        </w:rPr>
        <w:t xml:space="preserve"> </w:t>
      </w:r>
    </w:p>
    <w:p w14:paraId="48ADA00C" w14:textId="77777777" w:rsidR="00B70F51" w:rsidRDefault="005E54B1">
      <w:pPr>
        <w:spacing w:before="1022" w:after="143" w:line="240" w:lineRule="auto"/>
        <w:ind w:left="29" w:right="-200"/>
        <w:jc w:val="both"/>
        <w:rPr>
          <w:rFonts w:ascii="Times New Roman" w:eastAsia="Times New Roman" w:hAnsi="Times New Roman" w:cs="Times New Roman"/>
          <w:kern w:val="0"/>
          <w:sz w:val="24"/>
          <w:szCs w:val="24"/>
          <w14:ligatures w14:val="none"/>
        </w:rPr>
      </w:pPr>
      <w:r>
        <w:lastRenderedPageBreak/>
        <w:pict w14:anchorId="34DE6443">
          <v:shape id="_x0000_i1051" type="#_x0000_t75" style="width:465.6pt;height:459pt" o:allowincell="f">
            <v:imagedata r:id="rId22" o:title=""/>
          </v:shape>
        </w:pict>
      </w:r>
    </w:p>
    <w:p w14:paraId="47E1D183" w14:textId="77777777" w:rsidR="00B70F51" w:rsidRDefault="00352C0E">
      <w:pPr>
        <w:numPr>
          <w:ilvl w:val="0"/>
          <w:numId w:val="18"/>
        </w:numPr>
        <w:spacing w:before="41"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Review</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submit!</w:t>
      </w:r>
      <w:r>
        <w:rPr>
          <w:rFonts w:ascii="Arial" w:eastAsia="Arial" w:hAnsi="Arial" w:cs="Arial"/>
          <w:color w:val="000000"/>
          <w:kern w:val="0"/>
          <w14:ligatures w14:val="none"/>
        </w:rPr>
        <w:t xml:space="preserve"> </w:t>
      </w:r>
    </w:p>
    <w:p w14:paraId="3D2F70AC" w14:textId="77777777" w:rsidR="00B70F51" w:rsidRDefault="00352C0E">
      <w:pPr>
        <w:numPr>
          <w:ilvl w:val="0"/>
          <w:numId w:val="18"/>
        </w:numPr>
        <w:spacing w:before="41"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environment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will</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start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launching</w:t>
      </w:r>
      <w:r>
        <w:rPr>
          <w:rFonts w:ascii="Arial" w:eastAsia="Arial" w:hAnsi="Arial" w:cs="Arial"/>
          <w:color w:val="000000"/>
          <w:kern w:val="0"/>
          <w14:ligatures w14:val="none"/>
        </w:rPr>
        <w:t xml:space="preserve"> </w:t>
      </w:r>
    </w:p>
    <w:p w14:paraId="60024768" w14:textId="77777777" w:rsidR="00B70F51" w:rsidRDefault="005E54B1">
      <w:pPr>
        <w:spacing w:before="1022" w:after="0" w:line="240" w:lineRule="auto"/>
        <w:ind w:left="29" w:right="-200"/>
        <w:jc w:val="both"/>
        <w:rPr>
          <w:rFonts w:ascii="Times New Roman" w:eastAsia="Times New Roman" w:hAnsi="Times New Roman" w:cs="Times New Roman"/>
          <w:kern w:val="0"/>
          <w:sz w:val="24"/>
          <w:szCs w:val="24"/>
          <w14:ligatures w14:val="none"/>
        </w:rPr>
      </w:pPr>
      <w:r>
        <w:lastRenderedPageBreak/>
        <w:pict w14:anchorId="52B936E7">
          <v:shape id="_x0000_i1052" type="#_x0000_t75" style="width:468.6pt;height:231.6pt" o:allowincell="f">
            <v:imagedata r:id="rId31" o:title=""/>
          </v:shape>
        </w:pict>
      </w:r>
    </w:p>
    <w:p w14:paraId="527A4137" w14:textId="77777777" w:rsidR="00B70F51" w:rsidRDefault="005E54B1">
      <w:pPr>
        <w:spacing w:before="108" w:after="0" w:line="240" w:lineRule="auto"/>
        <w:ind w:left="29" w:right="-200"/>
        <w:jc w:val="both"/>
        <w:rPr>
          <w:rFonts w:ascii="Times New Roman" w:eastAsia="Times New Roman" w:hAnsi="Times New Roman" w:cs="Times New Roman"/>
          <w:kern w:val="0"/>
          <w:sz w:val="24"/>
          <w:szCs w:val="24"/>
          <w14:ligatures w14:val="none"/>
        </w:rPr>
      </w:pPr>
      <w:r>
        <w:pict w14:anchorId="267C3095">
          <v:shape id="_x0000_i1053" type="#_x0000_t75" style="width:467.4pt;height:230.4pt" o:allowincell="f">
            <v:imagedata r:id="rId32" o:title=""/>
          </v:shape>
        </w:pict>
      </w:r>
    </w:p>
    <w:p w14:paraId="3724AC0E" w14:textId="77777777" w:rsidR="00B70F51" w:rsidRDefault="00352C0E">
      <w:pPr>
        <w:spacing w:before="635"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webapp</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is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launched!</w:t>
      </w:r>
      <w:r>
        <w:rPr>
          <w:rFonts w:ascii="Arial" w:eastAsia="Arial" w:hAnsi="Arial" w:cs="Arial"/>
          <w:color w:val="000000"/>
          <w:kern w:val="0"/>
          <w14:ligatures w14:val="none"/>
        </w:rPr>
        <w:t xml:space="preserve"> </w:t>
      </w:r>
    </w:p>
    <w:p w14:paraId="14E95D18" w14:textId="77777777" w:rsidR="00B70F51" w:rsidRDefault="005E54B1">
      <w:pPr>
        <w:spacing w:before="1022" w:after="0" w:line="240" w:lineRule="auto"/>
        <w:ind w:left="29" w:right="-200"/>
        <w:jc w:val="both"/>
        <w:rPr>
          <w:rFonts w:ascii="Times New Roman" w:eastAsia="Times New Roman" w:hAnsi="Times New Roman" w:cs="Times New Roman"/>
          <w:kern w:val="0"/>
          <w:sz w:val="24"/>
          <w:szCs w:val="24"/>
          <w14:ligatures w14:val="none"/>
        </w:rPr>
      </w:pPr>
      <w:r>
        <w:lastRenderedPageBreak/>
        <w:pict w14:anchorId="056096DB">
          <v:shape id="_x0000_i1054" type="#_x0000_t75" style="width:467.4pt;height:158.4pt" o:allowincell="f">
            <v:imagedata r:id="rId33" o:title=""/>
          </v:shape>
        </w:pict>
      </w:r>
    </w:p>
    <w:p w14:paraId="57A52A8C" w14:textId="062AE675" w:rsidR="00B70F51" w:rsidRDefault="00352C0E">
      <w:pPr>
        <w:spacing w:before="995" w:after="0" w:line="245" w:lineRule="atLeast"/>
        <w:ind w:right="-200"/>
        <w:jc w:val="both"/>
        <w:rPr>
          <w:rFonts w:ascii="Arial" w:eastAsia="Arial" w:hAnsi="Arial" w:cs="Arial"/>
          <w:kern w:val="0"/>
          <w14:ligatures w14:val="none"/>
        </w:rPr>
      </w:pPr>
      <w:r>
        <w:rPr>
          <w:rFonts w:ascii="Arial" w:eastAsia="Arial" w:hAnsi="Arial" w:cs="Arial"/>
          <w:color w:val="000000"/>
          <w:kern w:val="0"/>
          <w:sz w:val="2"/>
          <w:szCs w:val="2"/>
          <w14:ligatures w14:val="none"/>
        </w:rPr>
        <w:br w:type="page"/>
      </w:r>
    </w:p>
    <w:sectPr w:rsidR="00B70F51" w:rsidSect="005E66B2">
      <w:pgSz w:w="12240" w:h="15840"/>
      <w:pgMar w:top="1120" w:right="1364" w:bottom="1120" w:left="1441"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6AD5F" w14:textId="77777777" w:rsidR="00352C0E" w:rsidRDefault="00352C0E">
      <w:pPr>
        <w:spacing w:after="0" w:line="240" w:lineRule="auto"/>
      </w:pPr>
      <w:r>
        <w:separator/>
      </w:r>
    </w:p>
  </w:endnote>
  <w:endnote w:type="continuationSeparator" w:id="0">
    <w:p w14:paraId="2AE1E743" w14:textId="77777777" w:rsidR="00352C0E" w:rsidRDefault="00352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1314F" w14:textId="77777777" w:rsidR="00B70F51" w:rsidRDefault="00352C0E">
    <w:pPr>
      <w:spacing w:after="0" w:line="245" w:lineRule="exact"/>
      <w:ind w:left="331" w:right="-200"/>
      <w:jc w:val="both"/>
      <w:rPr>
        <w:rFonts w:ascii="Arial" w:eastAsia="Arial" w:hAnsi="Arial" w:cs="Arial"/>
        <w:kern w:val="0"/>
        <w14:ligatures w14:val="none"/>
      </w:rPr>
    </w:pPr>
    <w:r>
      <w:rPr>
        <w:rFonts w:ascii="Arial" w:eastAsia="Arial" w:hAnsi="Arial" w:cs="Arial"/>
        <w:color w:val="000000"/>
        <w:kern w:val="0"/>
        <w:lang w:bidi="en-US"/>
        <w14:ligatures w14:val="none"/>
      </w:rPr>
      <w:t>3.</w:t>
    </w:r>
    <w:r>
      <w:rPr>
        <w:rFonts w:ascii="Arial" w:eastAsia="Arial" w:hAnsi="Arial" w:cs="Arial"/>
        <w:color w:val="000000"/>
        <w:kern w:val="0"/>
        <w14:ligatures w14:val="none"/>
      </w:rPr>
      <w:t xml:space="preserve"> </w:t>
    </w:r>
    <w:r>
      <w:rPr>
        <w:rFonts w:ascii="Arial" w:eastAsia="Arial" w:hAnsi="Arial" w:cs="Arial"/>
        <w:color w:val="000000"/>
        <w:spacing w:val="58"/>
        <w:kern w:val="0"/>
        <w14:ligatures w14:val="none"/>
      </w:rPr>
      <w:t xml:space="preserve"> </w:t>
    </w:r>
    <w:r>
      <w:rPr>
        <w:rFonts w:ascii="Arial" w:eastAsia="Arial" w:hAnsi="Arial" w:cs="Arial"/>
        <w:color w:val="000000"/>
        <w:kern w:val="0"/>
        <w:lang w:bidi="en-US"/>
        <w14:ligatures w14:val="none"/>
      </w:rPr>
      <w:t>Fill</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in</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details</w:t>
    </w:r>
    <w:r>
      <w:rPr>
        <w:rFonts w:ascii="Arial" w:eastAsia="Arial" w:hAnsi="Arial" w:cs="Arial"/>
        <w:color w:val="000000"/>
        <w:kern w:val="0"/>
        <w14:ligatures w14:val="non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1C575" w14:textId="77777777" w:rsidR="00B70F51" w:rsidRDefault="00B70F51">
    <w:pPr>
      <w:spacing w:after="0" w:line="240" w:lineRule="auto"/>
      <w:ind w:right="-1590"/>
      <w:jc w:val="both"/>
      <w:rPr>
        <w:rFonts w:ascii="Arial" w:eastAsia="Arial" w:hAnsi="Arial" w:cs="Arial"/>
        <w:kern w:val="0"/>
        <w:sz w:val="0"/>
        <w:szCs w:val="0"/>
        <w14:ligatures w14:val="no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0A4D4" w14:textId="77777777" w:rsidR="00B70F51" w:rsidRDefault="00B70F51">
    <w:pPr>
      <w:spacing w:after="0" w:line="240" w:lineRule="auto"/>
      <w:ind w:right="-1652"/>
      <w:jc w:val="both"/>
      <w:rPr>
        <w:rFonts w:ascii="Arial" w:eastAsia="Arial" w:hAnsi="Arial" w:cs="Arial"/>
        <w:kern w:val="0"/>
        <w:sz w:val="0"/>
        <w:szCs w:val="0"/>
        <w14:ligatures w14:val="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5D7CB" w14:textId="77777777" w:rsidR="00352C0E" w:rsidRDefault="00352C0E">
      <w:pPr>
        <w:spacing w:after="0" w:line="240" w:lineRule="auto"/>
      </w:pPr>
      <w:r>
        <w:separator/>
      </w:r>
    </w:p>
  </w:footnote>
  <w:footnote w:type="continuationSeparator" w:id="0">
    <w:p w14:paraId="06E22E4B" w14:textId="77777777" w:rsidR="00352C0E" w:rsidRDefault="00352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39032" w14:textId="77777777" w:rsidR="00B70F51" w:rsidRDefault="005E54B1">
    <w:pPr>
      <w:spacing w:after="0" w:line="240" w:lineRule="auto"/>
      <w:ind w:right="-200"/>
      <w:jc w:val="both"/>
      <w:rPr>
        <w:rFonts w:ascii="Times New Roman" w:eastAsia="Times New Roman" w:hAnsi="Times New Roman" w:cs="Times New Roman"/>
        <w:kern w:val="0"/>
        <w:sz w:val="24"/>
        <w:szCs w:val="24"/>
        <w14:ligatures w14:val="none"/>
      </w:rPr>
    </w:pPr>
    <w:r>
      <w:pict w14:anchorId="20AFFA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2.6pt;height:193.8pt" o:allowincell="f">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DF2CB" w14:textId="77777777" w:rsidR="00B70F51" w:rsidRDefault="00B70F51">
    <w:pPr>
      <w:spacing w:after="0" w:line="240" w:lineRule="auto"/>
      <w:ind w:right="-947"/>
      <w:jc w:val="both"/>
      <w:rPr>
        <w:rFonts w:ascii="Arial" w:eastAsia="Arial" w:hAnsi="Arial" w:cs="Arial"/>
        <w:kern w:val="0"/>
        <w:sz w:val="0"/>
        <w:szCs w:val="0"/>
        <w14:ligatures w14:val="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8DCCF" w14:textId="77777777" w:rsidR="00B70F51" w:rsidRDefault="005E54B1">
    <w:pPr>
      <w:spacing w:after="0" w:line="240" w:lineRule="auto"/>
      <w:ind w:right="-200"/>
      <w:jc w:val="both"/>
      <w:rPr>
        <w:rFonts w:ascii="Times New Roman" w:eastAsia="Times New Roman" w:hAnsi="Times New Roman" w:cs="Times New Roman"/>
        <w:kern w:val="0"/>
        <w:sz w:val="24"/>
        <w:szCs w:val="24"/>
        <w14:ligatures w14:val="none"/>
      </w:rPr>
    </w:pPr>
    <w:r>
      <w:pict w14:anchorId="1A2C4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62.6pt;height:193.8pt" o:allowincell="f">
          <v:imagedata r:id="rId1" o:titl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8FB7F" w14:textId="77777777" w:rsidR="00B70F51" w:rsidRDefault="00B70F51">
    <w:pPr>
      <w:spacing w:after="0" w:line="240" w:lineRule="auto"/>
      <w:ind w:right="-1118"/>
      <w:jc w:val="both"/>
      <w:rPr>
        <w:rFonts w:ascii="Arial" w:eastAsia="Arial" w:hAnsi="Arial" w:cs="Arial"/>
        <w:kern w:val="0"/>
        <w:sz w:val="0"/>
        <w:szCs w:val="0"/>
        <w14:ligatures w14: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0000002"/>
    <w:multiLevelType w:val="multilevel"/>
    <w:tmpl w:val="00000002"/>
    <w:lvl w:ilvl="0">
      <w:start w:val="2"/>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0000003"/>
    <w:multiLevelType w:val="multilevel"/>
    <w:tmpl w:val="00000003"/>
    <w:lvl w:ilvl="0">
      <w:start w:val="4"/>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0000004"/>
    <w:multiLevelType w:val="multilevel"/>
    <w:tmpl w:val="00000004"/>
    <w:lvl w:ilvl="0">
      <w:start w:val="5"/>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0000005"/>
    <w:multiLevelType w:val="multilevel"/>
    <w:tmpl w:val="00000005"/>
    <w:lvl w:ilvl="0">
      <w:start w:val="6"/>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0000006"/>
    <w:multiLevelType w:val="multilevel"/>
    <w:tmpl w:val="00000006"/>
    <w:lvl w:ilvl="0">
      <w:start w:val="7"/>
      <w:numFmt w:val="decimal"/>
      <w:lvlText w:val="%1."/>
      <w:lvlJc w:val="left"/>
      <w:pPr>
        <w:tabs>
          <w:tab w:val="num" w:pos="360"/>
        </w:tabs>
        <w:ind w:left="360"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00000007"/>
    <w:multiLevelType w:val="multilevel"/>
    <w:tmpl w:val="00000007"/>
    <w:lvl w:ilvl="0">
      <w:start w:val="8"/>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00000008"/>
    <w:multiLevelType w:val="multilevel"/>
    <w:tmpl w:val="00000008"/>
    <w:lvl w:ilvl="0">
      <w:start w:val="9"/>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00000009"/>
    <w:multiLevelType w:val="multilevel"/>
    <w:tmpl w:val="00000009"/>
    <w:lvl w:ilvl="0">
      <w:start w:val="10"/>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00000A"/>
    <w:multiLevelType w:val="multilevel"/>
    <w:tmpl w:val="0000000A"/>
    <w:lvl w:ilvl="0">
      <w:start w:val="1"/>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00000B"/>
    <w:multiLevelType w:val="multilevel"/>
    <w:tmpl w:val="0000000B"/>
    <w:lvl w:ilvl="0">
      <w:start w:val="2"/>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000000C"/>
    <w:multiLevelType w:val="multilevel"/>
    <w:tmpl w:val="0000000C"/>
    <w:lvl w:ilvl="0">
      <w:start w:val="12"/>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000000D"/>
    <w:multiLevelType w:val="multilevel"/>
    <w:tmpl w:val="0000000D"/>
    <w:lvl w:ilvl="0">
      <w:start w:val="13"/>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000000E"/>
    <w:multiLevelType w:val="multilevel"/>
    <w:tmpl w:val="0000000E"/>
    <w:lvl w:ilvl="0">
      <w:start w:val="14"/>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F"/>
    <w:multiLevelType w:val="multilevel"/>
    <w:tmpl w:val="0000000F"/>
    <w:lvl w:ilvl="0">
      <w:start w:val="15"/>
      <w:numFmt w:val="decimal"/>
      <w:lvlText w:val="%1."/>
      <w:lvlJc w:val="left"/>
      <w:pPr>
        <w:tabs>
          <w:tab w:val="num" w:pos="360"/>
        </w:tabs>
        <w:ind w:left="360"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0000010"/>
    <w:multiLevelType w:val="multilevel"/>
    <w:tmpl w:val="00000010"/>
    <w:lvl w:ilvl="0">
      <w:start w:val="16"/>
      <w:numFmt w:val="decimal"/>
      <w:lvlText w:val="%1."/>
      <w:lvlJc w:val="left"/>
      <w:pPr>
        <w:tabs>
          <w:tab w:val="num" w:pos="721"/>
        </w:tabs>
        <w:ind w:left="72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0000011"/>
    <w:multiLevelType w:val="multilevel"/>
    <w:tmpl w:val="00000011"/>
    <w:lvl w:ilvl="0">
      <w:start w:val="17"/>
      <w:numFmt w:val="decimal"/>
      <w:lvlText w:val="%1."/>
      <w:lvlJc w:val="left"/>
      <w:pPr>
        <w:tabs>
          <w:tab w:val="num" w:pos="721"/>
        </w:tabs>
        <w:ind w:left="72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0000012"/>
    <w:multiLevelType w:val="multilevel"/>
    <w:tmpl w:val="00000012"/>
    <w:lvl w:ilvl="0">
      <w:start w:val="18"/>
      <w:numFmt w:val="decimal"/>
      <w:lvlText w:val="%1."/>
      <w:lvlJc w:val="left"/>
      <w:pPr>
        <w:tabs>
          <w:tab w:val="num" w:pos="721"/>
        </w:tabs>
        <w:ind w:left="72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E6"/>
    <w:rsid w:val="00043869"/>
    <w:rsid w:val="00352C0E"/>
    <w:rsid w:val="005E54B1"/>
    <w:rsid w:val="005E66B2"/>
    <w:rsid w:val="00B46965"/>
    <w:rsid w:val="00B70F51"/>
    <w:rsid w:val="00BB73E6"/>
    <w:rsid w:val="00D20992"/>
    <w:rsid w:val="00E14DE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FE05F"/>
  <w15:chartTrackingRefBased/>
  <w15:docId w15:val="{16F0DC1B-ADFE-4096-8D60-C9D767CD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6B2"/>
  </w:style>
  <w:style w:type="paragraph" w:styleId="Footer">
    <w:name w:val="footer"/>
    <w:basedOn w:val="Normal"/>
    <w:link w:val="FooterChar"/>
    <w:uiPriority w:val="99"/>
    <w:unhideWhenUsed/>
    <w:rsid w:val="005E6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1.xml"/><Relationship Id="rId25" Type="http://schemas.openxmlformats.org/officeDocument/2006/relationships/image" Target="media/image15.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footer" Target="footer3.xml"/><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235A6-F6D6-4D7D-85CC-D5AC7D39F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Heeta Parmar</dc:creator>
  <cp:lastModifiedBy>Vaishali</cp:lastModifiedBy>
  <cp:revision>3</cp:revision>
  <dcterms:created xsi:type="dcterms:W3CDTF">2024-11-08T14:04:00Z</dcterms:created>
  <dcterms:modified xsi:type="dcterms:W3CDTF">2024-11-08T18:41:00Z</dcterms:modified>
</cp:coreProperties>
</file>